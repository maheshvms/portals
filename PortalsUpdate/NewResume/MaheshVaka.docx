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812" w:rsidRPr="00914F4A" w:rsidRDefault="00EB7812" w:rsidP="00914F4A">
      <w:pPr>
        <w:rPr>
          <w:rFonts w:ascii="Helvetica" w:hAnsi="Helvetica"/>
          <w:b/>
          <w:color w:val="000000"/>
          <w:sz w:val="23"/>
          <w:szCs w:val="23"/>
        </w:rPr>
      </w:pPr>
      <w:r w:rsidRPr="00914F4A">
        <w:rPr>
          <w:rFonts w:ascii="Helvetica" w:hAnsi="Helvetica"/>
          <w:color w:val="000000"/>
          <w:sz w:val="23"/>
          <w:szCs w:val="23"/>
        </w:rPr>
        <w:t xml:space="preserve">                                                    </w:t>
      </w:r>
      <w:r w:rsidRPr="00914F4A">
        <w:rPr>
          <w:rFonts w:ascii="Helvetica" w:hAnsi="Helvetica"/>
          <w:b/>
          <w:color w:val="000000"/>
          <w:sz w:val="23"/>
          <w:szCs w:val="23"/>
        </w:rPr>
        <w:t>CURRICULUM VITAE</w:t>
      </w:r>
    </w:p>
    <w:p w:rsidR="0075143F" w:rsidRPr="009F60F8" w:rsidRDefault="00EB7812">
      <w:pPr>
        <w:rPr>
          <w:rFonts w:ascii="Trebuchet MS" w:hAnsi="Trebuchet MS"/>
          <w:sz w:val="22"/>
          <w:szCs w:val="22"/>
        </w:rPr>
      </w:pPr>
      <w:r w:rsidRPr="009F60F8">
        <w:rPr>
          <w:rFonts w:ascii="Trebuchet MS" w:hAnsi="Trebuchet MS"/>
          <w:sz w:val="22"/>
          <w:szCs w:val="22"/>
        </w:rPr>
        <w:t xml:space="preserve">     </w:t>
      </w:r>
    </w:p>
    <w:p w:rsidR="0075143F" w:rsidRPr="009F60F8" w:rsidRDefault="0075143F">
      <w:pPr>
        <w:rPr>
          <w:rFonts w:ascii="Trebuchet MS" w:hAnsi="Trebuchet MS"/>
          <w:sz w:val="22"/>
          <w:szCs w:val="22"/>
        </w:rPr>
      </w:pPr>
    </w:p>
    <w:p w:rsidR="0075143F" w:rsidRPr="005500F7" w:rsidRDefault="00D5659C">
      <w:pPr>
        <w:rPr>
          <w:rFonts w:ascii="Helvetica" w:hAnsi="Helvetica" w:cs="Helvetica"/>
          <w:color w:val="000000"/>
          <w:sz w:val="23"/>
          <w:szCs w:val="23"/>
        </w:rPr>
      </w:pPr>
      <w:r w:rsidRPr="00914F4A">
        <w:rPr>
          <w:rFonts w:ascii="Helvetica" w:hAnsi="Helvetica"/>
          <w:color w:val="000000"/>
          <w:sz w:val="23"/>
          <w:szCs w:val="23"/>
        </w:rPr>
        <w:t xml:space="preserve"> </w:t>
      </w:r>
      <w:r w:rsidR="003E601C" w:rsidRPr="00F8604D">
        <w:rPr>
          <w:rFonts w:ascii="Helvetica" w:hAnsi="Helvetica" w:cs="Helvetica"/>
          <w:b/>
          <w:color w:val="000000"/>
          <w:sz w:val="23"/>
          <w:szCs w:val="23"/>
        </w:rPr>
        <w:t>Mahesh</w:t>
      </w:r>
      <w:r w:rsidR="003E601C" w:rsidRPr="005500F7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3E601C" w:rsidRPr="00F8604D">
        <w:rPr>
          <w:rFonts w:ascii="Helvetica" w:hAnsi="Helvetica" w:cs="Helvetica"/>
          <w:b/>
          <w:color w:val="000000"/>
          <w:sz w:val="23"/>
          <w:szCs w:val="23"/>
        </w:rPr>
        <w:t>Vaka</w:t>
      </w:r>
      <w:r w:rsidR="0075143F" w:rsidRPr="005500F7">
        <w:rPr>
          <w:rFonts w:ascii="Helvetica" w:hAnsi="Helvetica" w:cs="Helvetica"/>
          <w:color w:val="000000"/>
          <w:sz w:val="23"/>
          <w:szCs w:val="23"/>
        </w:rPr>
        <w:tab/>
      </w:r>
      <w:r w:rsidR="0075143F" w:rsidRPr="005500F7">
        <w:rPr>
          <w:rFonts w:ascii="Helvetica" w:hAnsi="Helvetica" w:cs="Helvetica"/>
          <w:sz w:val="22"/>
          <w:szCs w:val="22"/>
        </w:rPr>
        <w:tab/>
      </w:r>
      <w:r w:rsidR="0075143F" w:rsidRPr="005500F7">
        <w:rPr>
          <w:rFonts w:ascii="Helvetica" w:hAnsi="Helvetica" w:cs="Helvetica"/>
          <w:sz w:val="22"/>
          <w:szCs w:val="22"/>
        </w:rPr>
        <w:tab/>
      </w:r>
      <w:r w:rsidR="0075143F" w:rsidRPr="005500F7">
        <w:rPr>
          <w:rFonts w:ascii="Helvetica" w:hAnsi="Helvetica" w:cs="Helvetica"/>
          <w:sz w:val="22"/>
          <w:szCs w:val="22"/>
        </w:rPr>
        <w:tab/>
        <w:t xml:space="preserve">         </w:t>
      </w:r>
      <w:r w:rsidR="00EB7812" w:rsidRPr="005500F7">
        <w:rPr>
          <w:rFonts w:ascii="Helvetica" w:hAnsi="Helvetica" w:cs="Helvetica"/>
          <w:sz w:val="22"/>
          <w:szCs w:val="22"/>
        </w:rPr>
        <w:t xml:space="preserve">            </w:t>
      </w:r>
      <w:r w:rsidR="00F8604D">
        <w:rPr>
          <w:rFonts w:ascii="Helvetica" w:hAnsi="Helvetica" w:cs="Helvetica"/>
          <w:sz w:val="22"/>
          <w:szCs w:val="22"/>
        </w:rPr>
        <w:t xml:space="preserve">   </w:t>
      </w:r>
      <w:r w:rsidR="0075143F" w:rsidRPr="005500F7">
        <w:rPr>
          <w:rFonts w:ascii="Helvetica" w:hAnsi="Helvetica" w:cs="Helvetica"/>
          <w:sz w:val="22"/>
          <w:szCs w:val="22"/>
        </w:rPr>
        <w:t xml:space="preserve"> </w:t>
      </w:r>
      <w:r w:rsidR="00EB7812" w:rsidRPr="005500F7">
        <w:rPr>
          <w:rFonts w:ascii="Helvetica" w:hAnsi="Helvetica" w:cs="Helvetica"/>
          <w:sz w:val="22"/>
          <w:szCs w:val="22"/>
        </w:rPr>
        <w:t xml:space="preserve">   </w:t>
      </w:r>
      <w:r w:rsidR="00BB57D8" w:rsidRPr="005500F7">
        <w:rPr>
          <w:rFonts w:ascii="Helvetica" w:hAnsi="Helvetica" w:cs="Helvetica"/>
          <w:color w:val="000000"/>
          <w:sz w:val="23"/>
          <w:szCs w:val="23"/>
        </w:rPr>
        <w:t>Email:</w:t>
      </w:r>
      <w:r w:rsidR="00F8604D">
        <w:rPr>
          <w:rFonts w:ascii="Helvetica" w:hAnsi="Helvetica" w:cs="Helvetica"/>
          <w:color w:val="000000"/>
          <w:sz w:val="23"/>
          <w:szCs w:val="23"/>
        </w:rPr>
        <w:t xml:space="preserve"> vmahesh1415</w:t>
      </w:r>
      <w:r w:rsidR="00DA05DA" w:rsidRPr="005500F7">
        <w:rPr>
          <w:rFonts w:ascii="Helvetica" w:hAnsi="Helvetica" w:cs="Helvetica"/>
          <w:color w:val="000000"/>
          <w:sz w:val="23"/>
          <w:szCs w:val="23"/>
        </w:rPr>
        <w:t>@gmail.com</w:t>
      </w:r>
    </w:p>
    <w:p w:rsidR="000A4B0E" w:rsidRPr="005500F7" w:rsidRDefault="00EE710C">
      <w:pPr>
        <w:rPr>
          <w:rFonts w:ascii="Helvetica" w:hAnsi="Helvetica" w:cs="Helvetica"/>
          <w:sz w:val="22"/>
          <w:szCs w:val="22"/>
        </w:rPr>
      </w:pPr>
      <w:r w:rsidRPr="005500F7">
        <w:rPr>
          <w:rFonts w:ascii="Helvetica" w:hAnsi="Helvetica" w:cs="Helvetica"/>
          <w:color w:val="000000"/>
          <w:sz w:val="23"/>
          <w:szCs w:val="23"/>
        </w:rPr>
        <w:tab/>
      </w:r>
      <w:r w:rsidRPr="005500F7">
        <w:rPr>
          <w:rFonts w:ascii="Helvetica" w:hAnsi="Helvetica" w:cs="Helvetica"/>
          <w:color w:val="000000"/>
          <w:sz w:val="23"/>
          <w:szCs w:val="23"/>
        </w:rPr>
        <w:tab/>
      </w:r>
      <w:r w:rsidRPr="005500F7">
        <w:rPr>
          <w:rFonts w:ascii="Helvetica" w:hAnsi="Helvetica" w:cs="Helvetica"/>
          <w:color w:val="000000"/>
          <w:sz w:val="23"/>
          <w:szCs w:val="23"/>
        </w:rPr>
        <w:tab/>
      </w:r>
      <w:r w:rsidRPr="005500F7">
        <w:rPr>
          <w:rFonts w:ascii="Helvetica" w:hAnsi="Helvetica" w:cs="Helvetica"/>
          <w:color w:val="000000"/>
          <w:sz w:val="23"/>
          <w:szCs w:val="23"/>
        </w:rPr>
        <w:tab/>
      </w:r>
      <w:r w:rsidRPr="005500F7">
        <w:rPr>
          <w:rFonts w:ascii="Helvetica" w:hAnsi="Helvetica" w:cs="Helvetica"/>
          <w:color w:val="000000"/>
          <w:sz w:val="23"/>
          <w:szCs w:val="23"/>
        </w:rPr>
        <w:tab/>
      </w:r>
      <w:r w:rsidRPr="005500F7">
        <w:rPr>
          <w:rFonts w:ascii="Helvetica" w:hAnsi="Helvetica" w:cs="Helvetica"/>
          <w:color w:val="000000"/>
          <w:sz w:val="23"/>
          <w:szCs w:val="23"/>
        </w:rPr>
        <w:tab/>
        <w:t xml:space="preserve">          </w:t>
      </w:r>
      <w:r w:rsidR="00CB2CDF" w:rsidRPr="005500F7">
        <w:rPr>
          <w:rFonts w:ascii="Helvetica" w:hAnsi="Helvetica" w:cs="Helvetica"/>
          <w:color w:val="000000"/>
          <w:sz w:val="23"/>
          <w:szCs w:val="23"/>
        </w:rPr>
        <w:tab/>
        <w:t xml:space="preserve">          </w:t>
      </w:r>
      <w:r w:rsidR="003E601C" w:rsidRPr="005500F7">
        <w:rPr>
          <w:rFonts w:ascii="Helvetica" w:hAnsi="Helvetica" w:cs="Helvetica"/>
          <w:color w:val="000000"/>
          <w:sz w:val="23"/>
          <w:szCs w:val="23"/>
        </w:rPr>
        <w:t xml:space="preserve">    </w:t>
      </w:r>
      <w:r w:rsidR="00EB7812" w:rsidRPr="005500F7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BB57D8" w:rsidRPr="005500F7">
        <w:rPr>
          <w:rFonts w:ascii="Helvetica" w:hAnsi="Helvetica" w:cs="Helvetica"/>
          <w:color w:val="000000"/>
          <w:sz w:val="23"/>
          <w:szCs w:val="23"/>
        </w:rPr>
        <w:t>Phone:</w:t>
      </w:r>
      <w:r w:rsidR="00DA05DA" w:rsidRPr="005500F7">
        <w:rPr>
          <w:rFonts w:ascii="Helvetica" w:hAnsi="Helvetica" w:cs="Helvetica"/>
          <w:color w:val="000000"/>
          <w:sz w:val="23"/>
          <w:szCs w:val="23"/>
        </w:rPr>
        <w:t xml:space="preserve"> 8886777764</w:t>
      </w:r>
      <w:r w:rsidRPr="005500F7">
        <w:rPr>
          <w:rFonts w:ascii="Helvetica" w:hAnsi="Helvetica" w:cs="Helvetica"/>
          <w:color w:val="000000"/>
          <w:sz w:val="23"/>
          <w:szCs w:val="23"/>
        </w:rPr>
        <w:tab/>
      </w:r>
      <w:r w:rsidRPr="005500F7">
        <w:rPr>
          <w:rFonts w:ascii="Helvetica" w:hAnsi="Helvetica" w:cs="Helvetica"/>
          <w:sz w:val="22"/>
          <w:szCs w:val="22"/>
        </w:rPr>
        <w:tab/>
      </w:r>
    </w:p>
    <w:p w:rsidR="00BD04BA" w:rsidRPr="005500F7" w:rsidRDefault="005B653F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pict>
          <v:line id="_x0000_s1032" style="position:absolute;flip:x;z-index:251657728" from="0,0" to="459pt,0" strokeweight="2pt"/>
        </w:pict>
      </w:r>
    </w:p>
    <w:p w:rsidR="000E2E01" w:rsidRPr="005500F7" w:rsidRDefault="00BB7CE9" w:rsidP="00BB7CE9">
      <w:pPr>
        <w:pStyle w:val="Heading1"/>
        <w:numPr>
          <w:ilvl w:val="0"/>
          <w:numId w:val="0"/>
        </w:numPr>
        <w:tabs>
          <w:tab w:val="left" w:pos="0"/>
        </w:tabs>
        <w:ind w:left="420" w:hanging="360"/>
        <w:rPr>
          <w:rFonts w:ascii="Helvetica" w:hAnsi="Helvetica" w:cs="Helvetica"/>
          <w:bCs w:val="0"/>
          <w:color w:val="000000"/>
          <w:sz w:val="23"/>
          <w:szCs w:val="23"/>
          <w:u w:val="single"/>
          <w:lang w:eastAsia="en-US"/>
        </w:rPr>
      </w:pPr>
      <w:r w:rsidRPr="005500F7">
        <w:rPr>
          <w:rFonts w:ascii="Helvetica" w:hAnsi="Helvetica" w:cs="Helvetica"/>
          <w:bCs w:val="0"/>
          <w:color w:val="000000"/>
          <w:sz w:val="23"/>
          <w:szCs w:val="23"/>
          <w:u w:val="single"/>
          <w:lang w:eastAsia="en-US"/>
        </w:rPr>
        <w:t>Objective</w:t>
      </w:r>
      <w:r w:rsidR="000E2E01" w:rsidRPr="005500F7">
        <w:rPr>
          <w:rFonts w:ascii="Helvetica" w:hAnsi="Helvetica" w:cs="Helvetica"/>
          <w:bCs w:val="0"/>
          <w:color w:val="000000"/>
          <w:sz w:val="23"/>
          <w:szCs w:val="23"/>
          <w:u w:val="single"/>
          <w:lang w:eastAsia="en-US"/>
        </w:rPr>
        <w:t xml:space="preserve">    </w:t>
      </w:r>
    </w:p>
    <w:p w:rsidR="009D267F" w:rsidRPr="005500F7" w:rsidRDefault="009D267F" w:rsidP="009D267F">
      <w:pPr>
        <w:rPr>
          <w:rFonts w:ascii="Helvetica" w:hAnsi="Helvetica" w:cs="Helvetica"/>
          <w:lang w:bidi="hi-IN"/>
        </w:rPr>
      </w:pPr>
    </w:p>
    <w:p w:rsidR="000E2E01" w:rsidRPr="005500F7" w:rsidRDefault="0072702D" w:rsidP="000E2E01">
      <w:pPr>
        <w:widowControl w:val="0"/>
        <w:tabs>
          <w:tab w:val="left" w:pos="5580"/>
        </w:tabs>
        <w:jc w:val="bot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5500F7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Seeking a challenging position in the field of </w:t>
      </w:r>
      <w:r w:rsidRPr="005500F7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Software Testing (Automation &amp; Manual)</w:t>
      </w:r>
      <w:r w:rsidRPr="005500F7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so as to utilize my skills for organization and individual growth.</w:t>
      </w:r>
    </w:p>
    <w:p w:rsidR="000E2E01" w:rsidRPr="005500F7" w:rsidRDefault="000E2E01" w:rsidP="00192291">
      <w:pPr>
        <w:jc w:val="both"/>
        <w:rPr>
          <w:rFonts w:ascii="Helvetica" w:hAnsi="Helvetica" w:cs="Helvetica"/>
          <w:b/>
          <w:sz w:val="22"/>
          <w:szCs w:val="22"/>
        </w:rPr>
      </w:pPr>
    </w:p>
    <w:p w:rsidR="000E2E01" w:rsidRPr="005500F7" w:rsidRDefault="000E2E01" w:rsidP="000E2E01">
      <w:pPr>
        <w:pStyle w:val="Heading1"/>
        <w:numPr>
          <w:ilvl w:val="0"/>
          <w:numId w:val="0"/>
        </w:numPr>
        <w:tabs>
          <w:tab w:val="left" w:pos="0"/>
        </w:tabs>
        <w:ind w:left="420" w:hanging="360"/>
        <w:rPr>
          <w:rFonts w:ascii="Helvetica" w:hAnsi="Helvetica" w:cs="Helvetica"/>
          <w:bCs w:val="0"/>
          <w:color w:val="000000"/>
          <w:sz w:val="23"/>
          <w:szCs w:val="23"/>
          <w:u w:val="single"/>
          <w:lang w:eastAsia="en-US"/>
        </w:rPr>
      </w:pPr>
      <w:r w:rsidRPr="005500F7">
        <w:rPr>
          <w:rFonts w:ascii="Helvetica" w:hAnsi="Helvetica" w:cs="Helvetica"/>
          <w:bCs w:val="0"/>
          <w:color w:val="000000"/>
          <w:sz w:val="23"/>
          <w:szCs w:val="23"/>
          <w:u w:val="single"/>
          <w:lang w:eastAsia="en-US"/>
        </w:rPr>
        <w:t>Professional Summary</w:t>
      </w:r>
    </w:p>
    <w:p w:rsidR="000E2E01" w:rsidRPr="005500F7" w:rsidRDefault="000E2E01" w:rsidP="000E2E01">
      <w:pPr>
        <w:rPr>
          <w:rFonts w:ascii="Helvetica" w:hAnsi="Helvetica" w:cs="Helvetica"/>
          <w:sz w:val="22"/>
          <w:szCs w:val="22"/>
        </w:rPr>
      </w:pPr>
    </w:p>
    <w:p w:rsidR="00192291" w:rsidRPr="005500F7" w:rsidRDefault="00192291" w:rsidP="009D267F">
      <w:pPr>
        <w:numPr>
          <w:ilvl w:val="0"/>
          <w:numId w:val="8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2"/>
          <w:szCs w:val="22"/>
        </w:rPr>
      </w:pPr>
      <w:r w:rsidRPr="005500F7">
        <w:rPr>
          <w:rFonts w:ascii="Helvetica" w:hAnsi="Helvetica" w:cs="Helvetica"/>
          <w:color w:val="000000"/>
          <w:sz w:val="22"/>
          <w:szCs w:val="22"/>
        </w:rPr>
        <w:t>Having</w:t>
      </w:r>
      <w:r w:rsidR="00602081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5500F7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06276A">
        <w:rPr>
          <w:rFonts w:ascii="Helvetica" w:hAnsi="Helvetica" w:cs="Helvetica"/>
          <w:b/>
          <w:color w:val="000000"/>
          <w:sz w:val="22"/>
          <w:szCs w:val="22"/>
        </w:rPr>
        <w:t>3</w:t>
      </w:r>
      <w:r w:rsidR="00602081">
        <w:rPr>
          <w:rFonts w:ascii="Helvetica" w:hAnsi="Helvetica" w:cs="Helvetica"/>
          <w:color w:val="000000"/>
          <w:sz w:val="22"/>
          <w:szCs w:val="22"/>
        </w:rPr>
        <w:t>.</w:t>
      </w:r>
      <w:r w:rsidR="00602081" w:rsidRPr="00602081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0 </w:t>
      </w:r>
      <w:r w:rsidRPr="005500F7">
        <w:rPr>
          <w:rFonts w:ascii="Helvetica" w:hAnsi="Helvetica" w:cs="Helvetica"/>
          <w:color w:val="000000"/>
          <w:sz w:val="22"/>
          <w:szCs w:val="22"/>
        </w:rPr>
        <w:t>Years of</w:t>
      </w:r>
      <w:r w:rsidRPr="005500F7">
        <w:rPr>
          <w:rFonts w:ascii="Helvetica" w:hAnsi="Helvetica" w:cs="Helvetica"/>
          <w:sz w:val="22"/>
          <w:szCs w:val="22"/>
        </w:rPr>
        <w:t xml:space="preserve"> experience in Software Testing In both </w:t>
      </w:r>
      <w:r w:rsidRPr="005500F7">
        <w:rPr>
          <w:rFonts w:ascii="Helvetica" w:hAnsi="Helvetica" w:cs="Helvetica"/>
          <w:b/>
          <w:color w:val="000000"/>
          <w:sz w:val="22"/>
          <w:szCs w:val="22"/>
          <w:shd w:val="clear" w:color="auto" w:fill="FFFFFF"/>
        </w:rPr>
        <w:t>Automation &amp; Manual.</w:t>
      </w:r>
    </w:p>
    <w:p w:rsidR="00EB0CEE" w:rsidRPr="005500F7" w:rsidRDefault="00EB0CEE" w:rsidP="009D267F">
      <w:pPr>
        <w:numPr>
          <w:ilvl w:val="0"/>
          <w:numId w:val="8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2"/>
          <w:szCs w:val="22"/>
        </w:rPr>
      </w:pPr>
      <w:r w:rsidRPr="005500F7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 xml:space="preserve">Having good </w:t>
      </w:r>
      <w:r w:rsidR="0006276A" w:rsidRPr="005500F7">
        <w:rPr>
          <w:rFonts w:ascii="Helvetica" w:hAnsi="Helvetica" w:cs="Helvetica"/>
          <w:color w:val="000000"/>
          <w:sz w:val="22"/>
          <w:szCs w:val="22"/>
        </w:rPr>
        <w:t xml:space="preserve">experience </w:t>
      </w:r>
      <w:r w:rsidRPr="005500F7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on</w:t>
      </w:r>
      <w:r w:rsidRPr="005500F7">
        <w:rPr>
          <w:rFonts w:ascii="Helvetica" w:hAnsi="Helvetica" w:cs="Helvetica"/>
          <w:b/>
          <w:color w:val="000000"/>
          <w:sz w:val="22"/>
          <w:szCs w:val="22"/>
          <w:shd w:val="clear" w:color="auto" w:fill="FFFFFF"/>
        </w:rPr>
        <w:t xml:space="preserve"> Agile Methodology.</w:t>
      </w:r>
    </w:p>
    <w:p w:rsidR="009D267F" w:rsidRPr="0006276A" w:rsidRDefault="009D267F" w:rsidP="009D267F">
      <w:pPr>
        <w:numPr>
          <w:ilvl w:val="0"/>
          <w:numId w:val="8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2"/>
          <w:szCs w:val="22"/>
        </w:rPr>
      </w:pPr>
      <w:r w:rsidRPr="005500F7">
        <w:rPr>
          <w:rFonts w:ascii="Helvetica" w:hAnsi="Helvetica" w:cs="Helvetica"/>
          <w:color w:val="000000"/>
          <w:sz w:val="22"/>
          <w:szCs w:val="22"/>
        </w:rPr>
        <w:t xml:space="preserve">Having good knowledge and experience in </w:t>
      </w:r>
      <w:r w:rsidRPr="005500F7">
        <w:rPr>
          <w:rFonts w:ascii="Helvetica" w:hAnsi="Helvetica" w:cs="Helvetica"/>
          <w:b/>
          <w:color w:val="000000"/>
          <w:sz w:val="22"/>
          <w:szCs w:val="22"/>
        </w:rPr>
        <w:t>Selenium WebDriver script development using POM- Page Factory automation framework</w:t>
      </w:r>
      <w:r w:rsidR="00C23304">
        <w:rPr>
          <w:rFonts w:ascii="Helvetica" w:hAnsi="Helvetica" w:cs="Helvetica"/>
          <w:b/>
          <w:color w:val="000000"/>
          <w:sz w:val="22"/>
          <w:szCs w:val="22"/>
        </w:rPr>
        <w:t>.</w:t>
      </w:r>
    </w:p>
    <w:p w:rsidR="0006276A" w:rsidRPr="00A93D22" w:rsidRDefault="0006276A" w:rsidP="009D267F">
      <w:pPr>
        <w:numPr>
          <w:ilvl w:val="0"/>
          <w:numId w:val="8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Having Good exposure on </w:t>
      </w:r>
      <w:r w:rsidRPr="0006276A">
        <w:rPr>
          <w:rFonts w:ascii="Helvetica" w:hAnsi="Helvetica" w:cs="Helvetica"/>
          <w:b/>
          <w:color w:val="000000"/>
          <w:sz w:val="22"/>
          <w:szCs w:val="22"/>
        </w:rPr>
        <w:t>Appium</w:t>
      </w:r>
      <w:r>
        <w:rPr>
          <w:rFonts w:ascii="Helvetica" w:hAnsi="Helvetica" w:cs="Helvetica"/>
          <w:b/>
          <w:color w:val="000000"/>
          <w:sz w:val="22"/>
          <w:szCs w:val="22"/>
        </w:rPr>
        <w:t xml:space="preserve"> (</w:t>
      </w:r>
      <w:r>
        <w:rPr>
          <w:rFonts w:ascii="Helvetica" w:hAnsi="Helvetica" w:cs="Helvetica"/>
          <w:color w:val="000000"/>
          <w:sz w:val="22"/>
          <w:szCs w:val="22"/>
        </w:rPr>
        <w:t>Mobile Automation of Android Applications</w:t>
      </w:r>
      <w:r>
        <w:rPr>
          <w:rFonts w:ascii="Helvetica" w:hAnsi="Helvetica" w:cs="Helvetica"/>
          <w:b/>
          <w:color w:val="000000"/>
          <w:sz w:val="22"/>
          <w:szCs w:val="22"/>
        </w:rPr>
        <w:t>).</w:t>
      </w:r>
    </w:p>
    <w:p w:rsidR="00A93D22" w:rsidRPr="00A93D22" w:rsidRDefault="00A93D22" w:rsidP="009D267F">
      <w:pPr>
        <w:numPr>
          <w:ilvl w:val="0"/>
          <w:numId w:val="8"/>
        </w:numPr>
        <w:shd w:val="clear" w:color="auto" w:fill="FFFFFF"/>
        <w:spacing w:line="390" w:lineRule="atLeast"/>
        <w:ind w:right="45"/>
        <w:rPr>
          <w:rFonts w:ascii="Helvetica" w:hAnsi="Helvetica" w:cs="Helvetica"/>
          <w:b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Having Good knowledge on </w:t>
      </w:r>
      <w:r w:rsidRPr="00A93D22">
        <w:rPr>
          <w:rFonts w:ascii="Helvetica" w:hAnsi="Helvetica" w:cs="Helvetica"/>
          <w:b/>
          <w:color w:val="000000"/>
          <w:sz w:val="22"/>
          <w:szCs w:val="22"/>
        </w:rPr>
        <w:t>Core JAVA</w:t>
      </w:r>
      <w:r w:rsidR="00C00121">
        <w:rPr>
          <w:rFonts w:ascii="Helvetica" w:hAnsi="Helvetica" w:cs="Helvetica"/>
          <w:b/>
          <w:color w:val="000000"/>
          <w:sz w:val="22"/>
          <w:szCs w:val="22"/>
        </w:rPr>
        <w:t>.</w:t>
      </w:r>
    </w:p>
    <w:p w:rsidR="009D267F" w:rsidRPr="005500F7" w:rsidRDefault="009D267F" w:rsidP="00BB7CE9">
      <w:pPr>
        <w:numPr>
          <w:ilvl w:val="0"/>
          <w:numId w:val="8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2"/>
          <w:szCs w:val="22"/>
        </w:rPr>
      </w:pPr>
      <w:r w:rsidRPr="005500F7">
        <w:rPr>
          <w:rFonts w:ascii="Helvetica" w:hAnsi="Helvetica" w:cs="Helvetica"/>
          <w:color w:val="000000"/>
          <w:sz w:val="22"/>
          <w:szCs w:val="22"/>
        </w:rPr>
        <w:t xml:space="preserve">Having good experience on Test Scripts Parallel Executions using </w:t>
      </w:r>
      <w:r w:rsidRPr="005500F7">
        <w:rPr>
          <w:rFonts w:ascii="Helvetica" w:hAnsi="Helvetica" w:cs="Helvetica"/>
          <w:b/>
          <w:color w:val="000000"/>
          <w:sz w:val="22"/>
          <w:szCs w:val="22"/>
        </w:rPr>
        <w:t>TESTNG</w:t>
      </w:r>
      <w:r w:rsidR="00192291" w:rsidRPr="005500F7">
        <w:rPr>
          <w:rFonts w:ascii="Helvetica" w:hAnsi="Helvetica" w:cs="Helvetica"/>
          <w:b/>
          <w:color w:val="000000"/>
          <w:sz w:val="22"/>
          <w:szCs w:val="22"/>
        </w:rPr>
        <w:t>.</w:t>
      </w:r>
    </w:p>
    <w:p w:rsidR="009D267F" w:rsidRPr="005500F7" w:rsidRDefault="009D267F" w:rsidP="009D267F">
      <w:pPr>
        <w:numPr>
          <w:ilvl w:val="0"/>
          <w:numId w:val="8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2"/>
          <w:szCs w:val="22"/>
        </w:rPr>
      </w:pPr>
      <w:r w:rsidRPr="005500F7">
        <w:rPr>
          <w:rFonts w:ascii="Helvetica" w:hAnsi="Helvetica" w:cs="Helvetica"/>
          <w:color w:val="000000"/>
          <w:sz w:val="22"/>
          <w:szCs w:val="22"/>
        </w:rPr>
        <w:t xml:space="preserve">Having good experience on Build Management </w:t>
      </w:r>
      <w:r w:rsidR="00BB7CE9" w:rsidRPr="005500F7">
        <w:rPr>
          <w:rFonts w:ascii="Helvetica" w:hAnsi="Helvetica" w:cs="Helvetica"/>
          <w:color w:val="000000"/>
          <w:sz w:val="22"/>
          <w:szCs w:val="22"/>
        </w:rPr>
        <w:t>t</w:t>
      </w:r>
      <w:r w:rsidRPr="005500F7">
        <w:rPr>
          <w:rFonts w:ascii="Helvetica" w:hAnsi="Helvetica" w:cs="Helvetica"/>
          <w:color w:val="000000"/>
          <w:sz w:val="22"/>
          <w:szCs w:val="22"/>
        </w:rPr>
        <w:t xml:space="preserve">ool </w:t>
      </w:r>
      <w:r w:rsidRPr="005500F7">
        <w:rPr>
          <w:rFonts w:ascii="Helvetica" w:hAnsi="Helvetica" w:cs="Helvetica"/>
          <w:b/>
          <w:color w:val="000000"/>
          <w:sz w:val="22"/>
          <w:szCs w:val="22"/>
        </w:rPr>
        <w:t>MAVEN</w:t>
      </w:r>
      <w:r w:rsidR="00C23304">
        <w:rPr>
          <w:rFonts w:ascii="Helvetica" w:hAnsi="Helvetica" w:cs="Helvetica"/>
          <w:b/>
          <w:color w:val="000000"/>
          <w:sz w:val="22"/>
          <w:szCs w:val="22"/>
        </w:rPr>
        <w:t>.</w:t>
      </w:r>
    </w:p>
    <w:p w:rsidR="009D267F" w:rsidRDefault="009D267F" w:rsidP="009D267F">
      <w:pPr>
        <w:numPr>
          <w:ilvl w:val="0"/>
          <w:numId w:val="8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2"/>
          <w:szCs w:val="22"/>
        </w:rPr>
      </w:pPr>
      <w:r w:rsidRPr="005500F7">
        <w:rPr>
          <w:rFonts w:ascii="Helvetica" w:hAnsi="Helvetica" w:cs="Helvetica"/>
          <w:color w:val="000000"/>
          <w:sz w:val="22"/>
          <w:szCs w:val="22"/>
        </w:rPr>
        <w:t xml:space="preserve">Having good </w:t>
      </w:r>
      <w:r w:rsidR="0006276A" w:rsidRPr="005500F7">
        <w:rPr>
          <w:rFonts w:ascii="Helvetica" w:hAnsi="Helvetica" w:cs="Helvetica"/>
          <w:color w:val="000000"/>
          <w:sz w:val="22"/>
          <w:szCs w:val="22"/>
        </w:rPr>
        <w:t xml:space="preserve">experience </w:t>
      </w:r>
      <w:r w:rsidRPr="005500F7">
        <w:rPr>
          <w:rFonts w:ascii="Helvetica" w:hAnsi="Helvetica" w:cs="Helvetica"/>
          <w:color w:val="000000"/>
          <w:sz w:val="22"/>
          <w:szCs w:val="22"/>
        </w:rPr>
        <w:t xml:space="preserve">on </w:t>
      </w:r>
      <w:r w:rsidRPr="005500F7">
        <w:rPr>
          <w:rFonts w:ascii="Helvetica" w:hAnsi="Helvetica" w:cs="Helvetica"/>
          <w:b/>
          <w:color w:val="000000"/>
          <w:sz w:val="22"/>
          <w:szCs w:val="22"/>
        </w:rPr>
        <w:t>Maven POM.xml file Dependencies, Profiles</w:t>
      </w:r>
      <w:r w:rsidRPr="005500F7">
        <w:rPr>
          <w:rFonts w:ascii="Helvetica" w:hAnsi="Helvetica" w:cs="Helvetica"/>
          <w:color w:val="000000"/>
          <w:sz w:val="22"/>
          <w:szCs w:val="22"/>
        </w:rPr>
        <w:t xml:space="preserve"> etc.</w:t>
      </w:r>
    </w:p>
    <w:p w:rsidR="0006276A" w:rsidRPr="005500F7" w:rsidRDefault="0006276A" w:rsidP="009D267F">
      <w:pPr>
        <w:numPr>
          <w:ilvl w:val="0"/>
          <w:numId w:val="8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Having good expectience on </w:t>
      </w:r>
      <w:r w:rsidRPr="0006276A">
        <w:rPr>
          <w:rFonts w:ascii="Helvetica" w:hAnsi="Helvetica" w:cs="Helvetica"/>
          <w:b/>
          <w:color w:val="000000"/>
          <w:sz w:val="22"/>
          <w:szCs w:val="22"/>
        </w:rPr>
        <w:t>Extent Report</w:t>
      </w:r>
      <w:r>
        <w:rPr>
          <w:rFonts w:ascii="Helvetica" w:hAnsi="Helvetica" w:cs="Helvetica"/>
          <w:color w:val="000000"/>
          <w:sz w:val="22"/>
          <w:szCs w:val="22"/>
        </w:rPr>
        <w:t xml:space="preserve"> Generations.</w:t>
      </w:r>
    </w:p>
    <w:p w:rsidR="009D267F" w:rsidRDefault="009D267F" w:rsidP="00BB7CE9">
      <w:pPr>
        <w:numPr>
          <w:ilvl w:val="0"/>
          <w:numId w:val="8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2"/>
          <w:szCs w:val="22"/>
        </w:rPr>
      </w:pPr>
      <w:r w:rsidRPr="005500F7">
        <w:rPr>
          <w:rFonts w:ascii="Helvetica" w:hAnsi="Helvetica" w:cs="Helvetica"/>
          <w:color w:val="000000"/>
          <w:sz w:val="22"/>
          <w:szCs w:val="22"/>
        </w:rPr>
        <w:t xml:space="preserve">Having good </w:t>
      </w:r>
      <w:r w:rsidR="0006276A" w:rsidRPr="005500F7">
        <w:rPr>
          <w:rFonts w:ascii="Helvetica" w:hAnsi="Helvetica" w:cs="Helvetica"/>
          <w:color w:val="000000"/>
          <w:sz w:val="22"/>
          <w:szCs w:val="22"/>
        </w:rPr>
        <w:t xml:space="preserve">experience </w:t>
      </w:r>
      <w:r w:rsidRPr="005500F7">
        <w:rPr>
          <w:rFonts w:ascii="Helvetica" w:hAnsi="Helvetica" w:cs="Helvetica"/>
          <w:color w:val="000000"/>
          <w:sz w:val="22"/>
          <w:szCs w:val="22"/>
        </w:rPr>
        <w:t xml:space="preserve">on </w:t>
      </w:r>
      <w:r w:rsidR="00192291" w:rsidRPr="005500F7">
        <w:rPr>
          <w:rFonts w:ascii="Helvetica" w:hAnsi="Helvetica" w:cs="Helvetica"/>
          <w:b/>
          <w:color w:val="000000"/>
          <w:sz w:val="22"/>
          <w:szCs w:val="22"/>
        </w:rPr>
        <w:t>WORK FRONT</w:t>
      </w:r>
      <w:r w:rsidRPr="005500F7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06276A">
        <w:rPr>
          <w:rFonts w:ascii="Helvetica" w:hAnsi="Helvetica" w:cs="Helvetica"/>
          <w:color w:val="000000"/>
          <w:sz w:val="22"/>
          <w:szCs w:val="22"/>
        </w:rPr>
        <w:t xml:space="preserve">and </w:t>
      </w:r>
      <w:r w:rsidR="0006276A" w:rsidRPr="0006276A">
        <w:rPr>
          <w:rFonts w:ascii="Helvetica" w:hAnsi="Helvetica" w:cs="Helvetica"/>
          <w:b/>
          <w:color w:val="000000"/>
          <w:sz w:val="22"/>
          <w:szCs w:val="22"/>
        </w:rPr>
        <w:t>JIRA</w:t>
      </w:r>
      <w:r w:rsidR="0006276A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5500F7">
        <w:rPr>
          <w:rFonts w:ascii="Helvetica" w:hAnsi="Helvetica" w:cs="Helvetica"/>
          <w:color w:val="000000"/>
          <w:sz w:val="22"/>
          <w:szCs w:val="22"/>
        </w:rPr>
        <w:t>for Defects Tracking</w:t>
      </w:r>
      <w:r w:rsidR="00192291" w:rsidRPr="005500F7">
        <w:rPr>
          <w:rFonts w:ascii="Helvetica" w:hAnsi="Helvetica" w:cs="Helvetica"/>
          <w:color w:val="000000"/>
          <w:sz w:val="22"/>
          <w:szCs w:val="22"/>
        </w:rPr>
        <w:t>.</w:t>
      </w:r>
    </w:p>
    <w:p w:rsidR="0006276A" w:rsidRPr="0006276A" w:rsidRDefault="0006276A" w:rsidP="00BB7CE9">
      <w:pPr>
        <w:numPr>
          <w:ilvl w:val="0"/>
          <w:numId w:val="8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Having good exposure on the Continuous integration tools </w:t>
      </w:r>
      <w:r w:rsidRPr="0006276A">
        <w:rPr>
          <w:rFonts w:ascii="Helvetica" w:hAnsi="Helvetica" w:cs="Helvetica"/>
          <w:b/>
          <w:color w:val="000000"/>
          <w:sz w:val="22"/>
          <w:szCs w:val="22"/>
        </w:rPr>
        <w:t>Jenkins</w:t>
      </w:r>
      <w:r w:rsidR="00C23304">
        <w:rPr>
          <w:rFonts w:ascii="Helvetica" w:hAnsi="Helvetica" w:cs="Helvetica"/>
          <w:b/>
          <w:color w:val="000000"/>
          <w:sz w:val="22"/>
          <w:szCs w:val="22"/>
        </w:rPr>
        <w:t>.</w:t>
      </w:r>
    </w:p>
    <w:p w:rsidR="0006276A" w:rsidRPr="0006276A" w:rsidRDefault="0006276A" w:rsidP="00BB7CE9">
      <w:pPr>
        <w:numPr>
          <w:ilvl w:val="0"/>
          <w:numId w:val="8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2"/>
          <w:szCs w:val="22"/>
        </w:rPr>
      </w:pPr>
      <w:r w:rsidRPr="0006276A">
        <w:rPr>
          <w:rFonts w:ascii="Helvetica" w:hAnsi="Helvetica" w:cs="Helvetica"/>
          <w:color w:val="000000"/>
          <w:sz w:val="22"/>
          <w:szCs w:val="22"/>
        </w:rPr>
        <w:t>Having</w:t>
      </w:r>
      <w:r>
        <w:rPr>
          <w:rFonts w:ascii="Helvetica" w:hAnsi="Helvetica" w:cs="Helvetica"/>
          <w:color w:val="000000"/>
          <w:sz w:val="22"/>
          <w:szCs w:val="22"/>
        </w:rPr>
        <w:t xml:space="preserve"> good experience on </w:t>
      </w:r>
      <w:r w:rsidRPr="0006276A">
        <w:rPr>
          <w:rFonts w:ascii="Helvetica" w:hAnsi="Helvetica" w:cs="Helvetica"/>
          <w:b/>
          <w:color w:val="000000"/>
          <w:sz w:val="22"/>
          <w:szCs w:val="22"/>
        </w:rPr>
        <w:t>MySQL</w:t>
      </w:r>
      <w:r>
        <w:rPr>
          <w:rFonts w:ascii="Helvetica" w:hAnsi="Helvetica" w:cs="Helvetica"/>
          <w:color w:val="000000"/>
          <w:sz w:val="22"/>
          <w:szCs w:val="22"/>
        </w:rPr>
        <w:t xml:space="preserve"> Queries and on </w:t>
      </w:r>
      <w:r w:rsidRPr="0006276A">
        <w:rPr>
          <w:rFonts w:ascii="Helvetica" w:hAnsi="Helvetica" w:cs="Helvetica"/>
          <w:b/>
          <w:color w:val="000000"/>
          <w:sz w:val="22"/>
          <w:szCs w:val="22"/>
        </w:rPr>
        <w:t>SQLyog</w:t>
      </w:r>
      <w:r>
        <w:rPr>
          <w:rFonts w:ascii="Helvetica" w:hAnsi="Helvetica" w:cs="Helvetica"/>
          <w:color w:val="000000"/>
          <w:sz w:val="22"/>
          <w:szCs w:val="22"/>
        </w:rPr>
        <w:t>.</w:t>
      </w:r>
    </w:p>
    <w:p w:rsidR="0006276A" w:rsidRPr="005500F7" w:rsidRDefault="0006276A" w:rsidP="00BB7CE9">
      <w:pPr>
        <w:numPr>
          <w:ilvl w:val="0"/>
          <w:numId w:val="8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Having good experience on </w:t>
      </w:r>
      <w:r w:rsidRPr="0006276A">
        <w:rPr>
          <w:rFonts w:ascii="Helvetica" w:hAnsi="Helvetica" w:cs="Helvetica"/>
          <w:b/>
          <w:color w:val="000000"/>
          <w:sz w:val="22"/>
          <w:szCs w:val="22"/>
        </w:rPr>
        <w:t>Ecommerce</w:t>
      </w:r>
      <w:r>
        <w:rPr>
          <w:rFonts w:ascii="Helvetica" w:hAnsi="Helvetica" w:cs="Helvetica"/>
          <w:color w:val="000000"/>
          <w:sz w:val="22"/>
          <w:szCs w:val="22"/>
        </w:rPr>
        <w:t xml:space="preserve"> and </w:t>
      </w:r>
      <w:r w:rsidRPr="0006276A">
        <w:rPr>
          <w:rFonts w:ascii="Helvetica" w:hAnsi="Helvetica" w:cs="Helvetica"/>
          <w:b/>
          <w:color w:val="000000"/>
          <w:sz w:val="22"/>
          <w:szCs w:val="22"/>
        </w:rPr>
        <w:t>Communication</w:t>
      </w:r>
      <w:r>
        <w:rPr>
          <w:rFonts w:ascii="Helvetica" w:hAnsi="Helvetica" w:cs="Helvetica"/>
          <w:color w:val="000000"/>
          <w:sz w:val="22"/>
          <w:szCs w:val="22"/>
        </w:rPr>
        <w:t xml:space="preserve"> Platforms</w:t>
      </w:r>
      <w:r w:rsidR="00C23304">
        <w:rPr>
          <w:rFonts w:ascii="Helvetica" w:hAnsi="Helvetica" w:cs="Helvetica"/>
          <w:color w:val="000000"/>
          <w:sz w:val="22"/>
          <w:szCs w:val="22"/>
        </w:rPr>
        <w:t>.</w:t>
      </w:r>
    </w:p>
    <w:p w:rsidR="00BB7CE9" w:rsidRPr="005500F7" w:rsidRDefault="00BB7CE9" w:rsidP="00BB7CE9">
      <w:pPr>
        <w:numPr>
          <w:ilvl w:val="0"/>
          <w:numId w:val="8"/>
        </w:numPr>
        <w:shd w:val="clear" w:color="auto" w:fill="FFFFFF"/>
        <w:spacing w:before="40" w:after="40" w:line="390" w:lineRule="atLeast"/>
        <w:ind w:right="43"/>
        <w:jc w:val="both"/>
        <w:rPr>
          <w:rFonts w:ascii="Helvetica" w:hAnsi="Helvetica" w:cs="Helvetica"/>
          <w:sz w:val="22"/>
          <w:szCs w:val="22"/>
        </w:rPr>
      </w:pPr>
      <w:r w:rsidRPr="005500F7">
        <w:rPr>
          <w:rFonts w:ascii="Helvetica" w:hAnsi="Helvetica" w:cs="Helvetica"/>
          <w:color w:val="000000"/>
          <w:sz w:val="22"/>
          <w:szCs w:val="22"/>
        </w:rPr>
        <w:t>H</w:t>
      </w:r>
      <w:r w:rsidR="00192291" w:rsidRPr="005500F7">
        <w:rPr>
          <w:rFonts w:ascii="Helvetica" w:hAnsi="Helvetica" w:cs="Helvetica"/>
          <w:color w:val="000000"/>
          <w:sz w:val="22"/>
          <w:szCs w:val="22"/>
        </w:rPr>
        <w:t xml:space="preserve">aving good knowledge in writing </w:t>
      </w:r>
      <w:r w:rsidRPr="005500F7">
        <w:rPr>
          <w:rFonts w:ascii="Helvetica" w:hAnsi="Helvetica" w:cs="Helvetica"/>
          <w:color w:val="000000"/>
          <w:sz w:val="22"/>
          <w:szCs w:val="22"/>
        </w:rPr>
        <w:t>test cases as per the project documents like Requirement docs, Design docs, etc.</w:t>
      </w:r>
    </w:p>
    <w:p w:rsidR="00192291" w:rsidRPr="005500F7" w:rsidRDefault="00192291" w:rsidP="00192291">
      <w:pPr>
        <w:numPr>
          <w:ilvl w:val="0"/>
          <w:numId w:val="8"/>
        </w:numPr>
        <w:rPr>
          <w:rFonts w:ascii="Helvetica" w:hAnsi="Helvetica" w:cs="Helvetica"/>
          <w:b/>
          <w:sz w:val="22"/>
          <w:szCs w:val="22"/>
        </w:rPr>
      </w:pPr>
      <w:r w:rsidRPr="005500F7">
        <w:rPr>
          <w:rFonts w:ascii="Helvetica" w:hAnsi="Helvetica" w:cs="Helvetica"/>
          <w:sz w:val="22"/>
          <w:szCs w:val="22"/>
        </w:rPr>
        <w:t xml:space="preserve">Having </w:t>
      </w:r>
      <w:r w:rsidR="00046AE1" w:rsidRPr="005500F7">
        <w:rPr>
          <w:rFonts w:ascii="Helvetica" w:hAnsi="Helvetica" w:cs="Helvetica"/>
          <w:sz w:val="22"/>
          <w:szCs w:val="22"/>
        </w:rPr>
        <w:t xml:space="preserve">Excellent </w:t>
      </w:r>
      <w:r w:rsidRPr="005500F7">
        <w:rPr>
          <w:rFonts w:ascii="Helvetica" w:hAnsi="Helvetica" w:cs="Helvetica"/>
          <w:sz w:val="22"/>
          <w:szCs w:val="22"/>
        </w:rPr>
        <w:t xml:space="preserve"> Knowledge in </w:t>
      </w:r>
      <w:r w:rsidRPr="005500F7">
        <w:rPr>
          <w:rFonts w:ascii="Helvetica" w:hAnsi="Helvetica" w:cs="Helvetica"/>
          <w:b/>
          <w:sz w:val="22"/>
          <w:szCs w:val="22"/>
        </w:rPr>
        <w:t>Functional Testing, UI Testing</w:t>
      </w:r>
      <w:r w:rsidR="00046AE1" w:rsidRPr="005500F7">
        <w:rPr>
          <w:rFonts w:ascii="Helvetica" w:hAnsi="Helvetica" w:cs="Helvetica"/>
          <w:b/>
          <w:sz w:val="22"/>
          <w:szCs w:val="22"/>
        </w:rPr>
        <w:t xml:space="preserve">, Smoke Testing, </w:t>
      </w:r>
      <w:r w:rsidR="005500F7" w:rsidRPr="005500F7">
        <w:rPr>
          <w:rFonts w:ascii="Helvetica" w:hAnsi="Helvetica" w:cs="Helvetica"/>
          <w:b/>
          <w:sz w:val="22"/>
          <w:szCs w:val="22"/>
        </w:rPr>
        <w:t>Feature</w:t>
      </w:r>
      <w:r w:rsidR="00046AE1" w:rsidRPr="005500F7">
        <w:rPr>
          <w:rFonts w:ascii="Helvetica" w:hAnsi="Helvetica" w:cs="Helvetica"/>
          <w:b/>
          <w:sz w:val="22"/>
          <w:szCs w:val="22"/>
        </w:rPr>
        <w:t xml:space="preserve"> Testing, Regression Testing</w:t>
      </w:r>
      <w:r w:rsidR="0006276A">
        <w:rPr>
          <w:rFonts w:ascii="Helvetica" w:hAnsi="Helvetica" w:cs="Helvetica"/>
          <w:b/>
          <w:sz w:val="22"/>
          <w:szCs w:val="22"/>
        </w:rPr>
        <w:t>, Responsive Designs Testing</w:t>
      </w:r>
      <w:r w:rsidR="00046AE1" w:rsidRPr="005500F7">
        <w:rPr>
          <w:rFonts w:ascii="Helvetica" w:hAnsi="Helvetica" w:cs="Helvetica"/>
          <w:b/>
          <w:sz w:val="22"/>
          <w:szCs w:val="22"/>
        </w:rPr>
        <w:t xml:space="preserve"> etc..</w:t>
      </w:r>
    </w:p>
    <w:p w:rsidR="00BB7CE9" w:rsidRPr="005500F7" w:rsidRDefault="00BB7CE9" w:rsidP="00BB7CE9">
      <w:pPr>
        <w:numPr>
          <w:ilvl w:val="0"/>
          <w:numId w:val="8"/>
        </w:numPr>
        <w:shd w:val="clear" w:color="auto" w:fill="FFFFFF"/>
        <w:spacing w:before="40" w:after="40" w:line="390" w:lineRule="atLeast"/>
        <w:ind w:right="43"/>
        <w:jc w:val="both"/>
        <w:rPr>
          <w:rFonts w:ascii="Helvetica" w:hAnsi="Helvetica" w:cs="Helvetica"/>
          <w:sz w:val="22"/>
          <w:szCs w:val="22"/>
        </w:rPr>
      </w:pPr>
      <w:r w:rsidRPr="005500F7">
        <w:rPr>
          <w:rFonts w:ascii="Helvetica" w:hAnsi="Helvetica" w:cs="Helvetica"/>
          <w:sz w:val="22"/>
          <w:szCs w:val="22"/>
        </w:rPr>
        <w:t xml:space="preserve">Having good knowledge in </w:t>
      </w:r>
      <w:r w:rsidRPr="005500F7">
        <w:rPr>
          <w:rFonts w:ascii="Helvetica" w:hAnsi="Helvetica" w:cs="Helvetica"/>
          <w:b/>
          <w:sz w:val="22"/>
          <w:szCs w:val="22"/>
        </w:rPr>
        <w:t>Defect Tracking process</w:t>
      </w:r>
      <w:r w:rsidR="00046AE1" w:rsidRPr="005500F7">
        <w:rPr>
          <w:rFonts w:ascii="Helvetica" w:hAnsi="Helvetica" w:cs="Helvetica"/>
          <w:b/>
          <w:sz w:val="22"/>
          <w:szCs w:val="22"/>
        </w:rPr>
        <w:t>.</w:t>
      </w:r>
    </w:p>
    <w:p w:rsidR="00445414" w:rsidRPr="005500F7" w:rsidRDefault="00445414" w:rsidP="00445414">
      <w:pPr>
        <w:tabs>
          <w:tab w:val="left" w:pos="4320"/>
        </w:tabs>
        <w:suppressAutoHyphens/>
        <w:jc w:val="both"/>
        <w:rPr>
          <w:rFonts w:ascii="Helvetica" w:hAnsi="Helvetica" w:cs="Helvetica"/>
          <w:sz w:val="22"/>
          <w:szCs w:val="22"/>
          <w:lang w:eastAsia="ar-SA"/>
        </w:rPr>
      </w:pPr>
    </w:p>
    <w:p w:rsidR="000E2E01" w:rsidRPr="005500F7" w:rsidRDefault="000E2E01" w:rsidP="00BB7CE9">
      <w:pPr>
        <w:pStyle w:val="Heading1"/>
        <w:numPr>
          <w:ilvl w:val="0"/>
          <w:numId w:val="0"/>
        </w:numPr>
        <w:tabs>
          <w:tab w:val="left" w:pos="0"/>
        </w:tabs>
        <w:ind w:left="420" w:hanging="360"/>
        <w:rPr>
          <w:rFonts w:ascii="Helvetica" w:hAnsi="Helvetica" w:cs="Helvetica"/>
          <w:bCs w:val="0"/>
          <w:color w:val="000000"/>
          <w:sz w:val="23"/>
          <w:szCs w:val="23"/>
          <w:u w:val="single"/>
          <w:lang w:eastAsia="en-US"/>
        </w:rPr>
      </w:pPr>
      <w:r w:rsidRPr="005500F7">
        <w:rPr>
          <w:rFonts w:ascii="Helvetica" w:hAnsi="Helvetica" w:cs="Helvetica"/>
          <w:bCs w:val="0"/>
          <w:color w:val="000000"/>
          <w:sz w:val="23"/>
          <w:szCs w:val="23"/>
          <w:u w:val="single"/>
          <w:lang w:eastAsia="en-US"/>
        </w:rPr>
        <w:t>Educational Qualifications</w:t>
      </w:r>
    </w:p>
    <w:p w:rsidR="000E2E01" w:rsidRPr="005500F7" w:rsidRDefault="000E2E01" w:rsidP="000E2E01">
      <w:pPr>
        <w:tabs>
          <w:tab w:val="left" w:pos="4320"/>
        </w:tabs>
        <w:suppressAutoHyphens/>
        <w:ind w:left="360"/>
        <w:rPr>
          <w:rFonts w:ascii="Helvetica" w:hAnsi="Helvetica" w:cs="Helvetica"/>
          <w:sz w:val="22"/>
          <w:szCs w:val="22"/>
        </w:rPr>
      </w:pPr>
    </w:p>
    <w:p w:rsidR="00046AE1" w:rsidRPr="005500F7" w:rsidRDefault="00046AE1" w:rsidP="00046AE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40" w:after="40"/>
        <w:ind w:right="43"/>
        <w:jc w:val="both"/>
        <w:rPr>
          <w:rFonts w:ascii="Helvetica" w:hAnsi="Helvetica" w:cs="Helvetica"/>
          <w:color w:val="000000"/>
          <w:sz w:val="23"/>
          <w:szCs w:val="23"/>
        </w:rPr>
      </w:pPr>
      <w:r w:rsidRPr="005500F7">
        <w:rPr>
          <w:rFonts w:ascii="Helvetica" w:hAnsi="Helvetica" w:cs="Helvetica"/>
          <w:b/>
          <w:color w:val="000000"/>
          <w:sz w:val="23"/>
          <w:szCs w:val="23"/>
        </w:rPr>
        <w:t>B.Tech</w:t>
      </w:r>
      <w:r w:rsidRPr="005500F7">
        <w:rPr>
          <w:rFonts w:ascii="Helvetica" w:hAnsi="Helvetica" w:cs="Helvetica"/>
          <w:color w:val="000000"/>
          <w:sz w:val="23"/>
          <w:szCs w:val="23"/>
        </w:rPr>
        <w:t xml:space="preserve"> (Electronics and Communication Engineering) from </w:t>
      </w:r>
      <w:r w:rsidRPr="005500F7">
        <w:rPr>
          <w:rFonts w:ascii="Helvetica" w:hAnsi="Helvetica" w:cs="Helvetica"/>
          <w:b/>
          <w:color w:val="000000"/>
          <w:sz w:val="23"/>
          <w:szCs w:val="23"/>
        </w:rPr>
        <w:t>Jawaharlal Nehru Technological University</w:t>
      </w:r>
      <w:r w:rsidRPr="005500F7">
        <w:rPr>
          <w:rFonts w:ascii="Helvetica" w:hAnsi="Helvetica" w:cs="Helvetica"/>
          <w:color w:val="000000"/>
          <w:sz w:val="23"/>
          <w:szCs w:val="23"/>
        </w:rPr>
        <w:t xml:space="preserve">, </w:t>
      </w:r>
      <w:r w:rsidRPr="005500F7">
        <w:rPr>
          <w:rFonts w:ascii="Helvetica" w:hAnsi="Helvetica" w:cs="Helvetica"/>
          <w:b/>
          <w:color w:val="000000"/>
          <w:sz w:val="23"/>
          <w:szCs w:val="23"/>
        </w:rPr>
        <w:t>Hyderabad</w:t>
      </w:r>
      <w:r w:rsidRPr="005500F7">
        <w:rPr>
          <w:rFonts w:ascii="Helvetica" w:hAnsi="Helvetica" w:cs="Helvetica"/>
          <w:color w:val="000000"/>
          <w:sz w:val="23"/>
          <w:szCs w:val="23"/>
        </w:rPr>
        <w:t xml:space="preserve"> in year 2016 with 68%</w:t>
      </w:r>
    </w:p>
    <w:p w:rsidR="00046AE1" w:rsidRPr="005500F7" w:rsidRDefault="00046AE1" w:rsidP="00046AE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40" w:after="40"/>
        <w:ind w:right="43"/>
        <w:jc w:val="both"/>
        <w:rPr>
          <w:rFonts w:ascii="Helvetica" w:hAnsi="Helvetica" w:cs="Helvetica"/>
          <w:color w:val="000000"/>
          <w:sz w:val="23"/>
          <w:szCs w:val="23"/>
        </w:rPr>
      </w:pPr>
      <w:r w:rsidRPr="005500F7">
        <w:rPr>
          <w:rFonts w:ascii="Helvetica" w:hAnsi="Helvetica" w:cs="Helvetica"/>
          <w:b/>
          <w:color w:val="000000"/>
          <w:sz w:val="23"/>
          <w:szCs w:val="23"/>
        </w:rPr>
        <w:t xml:space="preserve">Intermediate </w:t>
      </w:r>
      <w:r w:rsidRPr="005500F7">
        <w:rPr>
          <w:rFonts w:ascii="Helvetica" w:hAnsi="Helvetica" w:cs="Helvetica"/>
          <w:color w:val="000000"/>
          <w:sz w:val="23"/>
          <w:szCs w:val="23"/>
        </w:rPr>
        <w:t xml:space="preserve">(MPC) From </w:t>
      </w:r>
      <w:r w:rsidRPr="005500F7">
        <w:rPr>
          <w:rFonts w:ascii="Helvetica" w:hAnsi="Helvetica" w:cs="Helvetica"/>
          <w:b/>
          <w:color w:val="000000"/>
          <w:sz w:val="23"/>
          <w:szCs w:val="23"/>
        </w:rPr>
        <w:t>Sri Chaitanya Jr.College</w:t>
      </w:r>
      <w:r w:rsidRPr="005500F7">
        <w:rPr>
          <w:rFonts w:ascii="Helvetica" w:hAnsi="Helvetica" w:cs="Helvetica"/>
          <w:color w:val="000000"/>
          <w:sz w:val="23"/>
          <w:szCs w:val="23"/>
        </w:rPr>
        <w:t xml:space="preserve">, </w:t>
      </w:r>
      <w:r w:rsidRPr="005500F7">
        <w:rPr>
          <w:rFonts w:ascii="Helvetica" w:hAnsi="Helvetica" w:cs="Helvetica"/>
          <w:b/>
          <w:color w:val="000000"/>
          <w:sz w:val="23"/>
          <w:szCs w:val="23"/>
        </w:rPr>
        <w:t>Tirupati</w:t>
      </w:r>
      <w:r w:rsidRPr="005500F7">
        <w:rPr>
          <w:rFonts w:ascii="Helvetica" w:hAnsi="Helvetica" w:cs="Helvetica"/>
          <w:color w:val="000000"/>
          <w:sz w:val="23"/>
          <w:szCs w:val="23"/>
        </w:rPr>
        <w:t xml:space="preserve"> in year 2012 with 89%</w:t>
      </w:r>
    </w:p>
    <w:p w:rsidR="00BB7CE9" w:rsidRDefault="00046AE1" w:rsidP="0006276A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40" w:after="40"/>
        <w:ind w:right="43"/>
        <w:jc w:val="both"/>
        <w:rPr>
          <w:rFonts w:ascii="Helvetica" w:hAnsi="Helvetica" w:cs="Helvetica"/>
          <w:color w:val="000000"/>
          <w:sz w:val="23"/>
          <w:szCs w:val="23"/>
        </w:rPr>
      </w:pPr>
      <w:r w:rsidRPr="005500F7">
        <w:rPr>
          <w:rFonts w:ascii="Helvetica" w:hAnsi="Helvetica" w:cs="Helvetica"/>
          <w:b/>
          <w:color w:val="000000"/>
          <w:sz w:val="23"/>
          <w:szCs w:val="23"/>
        </w:rPr>
        <w:t xml:space="preserve">SSC </w:t>
      </w:r>
      <w:r w:rsidRPr="005500F7">
        <w:rPr>
          <w:rFonts w:ascii="Helvetica" w:hAnsi="Helvetica" w:cs="Helvetica"/>
          <w:color w:val="000000"/>
          <w:sz w:val="23"/>
          <w:szCs w:val="23"/>
        </w:rPr>
        <w:t>from Raju High School, Rayachoty, Kapada(Dt) in year 2010 with 88%</w:t>
      </w:r>
    </w:p>
    <w:p w:rsidR="0006276A" w:rsidRPr="0006276A" w:rsidRDefault="0006276A" w:rsidP="0006276A">
      <w:pPr>
        <w:widowControl w:val="0"/>
        <w:autoSpaceDE w:val="0"/>
        <w:autoSpaceDN w:val="0"/>
        <w:adjustRightInd w:val="0"/>
        <w:spacing w:before="40" w:after="40"/>
        <w:ind w:left="720" w:right="43"/>
        <w:jc w:val="both"/>
        <w:rPr>
          <w:rFonts w:ascii="Helvetica" w:hAnsi="Helvetica" w:cs="Helvetica"/>
          <w:color w:val="000000"/>
          <w:sz w:val="23"/>
          <w:szCs w:val="23"/>
        </w:rPr>
      </w:pPr>
    </w:p>
    <w:p w:rsidR="000E2E01" w:rsidRPr="005500F7" w:rsidRDefault="00BB7CE9" w:rsidP="000E2E01">
      <w:pPr>
        <w:pStyle w:val="Heading1"/>
        <w:numPr>
          <w:ilvl w:val="0"/>
          <w:numId w:val="0"/>
        </w:numPr>
        <w:tabs>
          <w:tab w:val="left" w:pos="0"/>
        </w:tabs>
        <w:ind w:left="420" w:hanging="360"/>
        <w:rPr>
          <w:rFonts w:ascii="Helvetica" w:hAnsi="Helvetica" w:cs="Helvetica"/>
          <w:bCs w:val="0"/>
          <w:color w:val="000000"/>
          <w:sz w:val="23"/>
          <w:szCs w:val="23"/>
          <w:u w:val="single"/>
          <w:lang w:eastAsia="en-US"/>
        </w:rPr>
      </w:pPr>
      <w:r w:rsidRPr="005500F7">
        <w:rPr>
          <w:rFonts w:ascii="Helvetica" w:hAnsi="Helvetica" w:cs="Helvetica"/>
          <w:bCs w:val="0"/>
          <w:color w:val="000000"/>
          <w:sz w:val="23"/>
          <w:szCs w:val="23"/>
          <w:u w:val="single"/>
          <w:lang w:eastAsia="en-US"/>
        </w:rPr>
        <w:lastRenderedPageBreak/>
        <w:t>Technical Skills</w:t>
      </w:r>
    </w:p>
    <w:p w:rsidR="000E2E01" w:rsidRPr="005500F7" w:rsidRDefault="000E2E01" w:rsidP="000E2E01">
      <w:pPr>
        <w:rPr>
          <w:rFonts w:ascii="Helvetica" w:hAnsi="Helvetica" w:cs="Helvetica"/>
          <w:sz w:val="22"/>
          <w:szCs w:val="22"/>
        </w:rPr>
      </w:pPr>
    </w:p>
    <w:p w:rsidR="000E2E01" w:rsidRPr="005500F7" w:rsidRDefault="000E2E01" w:rsidP="00914F4A">
      <w:pPr>
        <w:widowControl w:val="0"/>
        <w:autoSpaceDE w:val="0"/>
        <w:autoSpaceDN w:val="0"/>
        <w:adjustRightInd w:val="0"/>
        <w:spacing w:before="40" w:after="40"/>
        <w:ind w:right="43" w:firstLine="360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5500F7">
        <w:rPr>
          <w:rFonts w:ascii="Helvetica" w:hAnsi="Helvetica" w:cs="Helvetica"/>
          <w:color w:val="000000"/>
          <w:sz w:val="22"/>
          <w:szCs w:val="22"/>
        </w:rPr>
        <w:t xml:space="preserve">Testing </w:t>
      </w:r>
      <w:r w:rsidR="00726430" w:rsidRPr="005500F7">
        <w:rPr>
          <w:rFonts w:ascii="Helvetica" w:hAnsi="Helvetica" w:cs="Helvetica"/>
          <w:color w:val="000000"/>
          <w:sz w:val="22"/>
          <w:szCs w:val="22"/>
        </w:rPr>
        <w:t>Tools suite</w:t>
      </w:r>
      <w:r w:rsidR="00726430" w:rsidRPr="005500F7">
        <w:rPr>
          <w:rFonts w:ascii="Helvetica" w:hAnsi="Helvetica" w:cs="Helvetica"/>
          <w:color w:val="000000"/>
          <w:sz w:val="22"/>
          <w:szCs w:val="22"/>
        </w:rPr>
        <w:tab/>
      </w:r>
      <w:r w:rsidR="00726430" w:rsidRPr="005500F7">
        <w:rPr>
          <w:rFonts w:ascii="Helvetica" w:hAnsi="Helvetica" w:cs="Helvetica"/>
          <w:color w:val="000000"/>
          <w:sz w:val="22"/>
          <w:szCs w:val="22"/>
        </w:rPr>
        <w:tab/>
        <w:t>: Selenium WebDriver</w:t>
      </w:r>
      <w:r w:rsidR="0006276A">
        <w:rPr>
          <w:rFonts w:ascii="Helvetica" w:hAnsi="Helvetica" w:cs="Helvetica"/>
          <w:color w:val="000000"/>
          <w:sz w:val="22"/>
          <w:szCs w:val="22"/>
        </w:rPr>
        <w:t>, Appium</w:t>
      </w:r>
    </w:p>
    <w:p w:rsidR="00EB0CEE" w:rsidRPr="005500F7" w:rsidRDefault="00EB0CEE" w:rsidP="00914F4A">
      <w:pPr>
        <w:widowControl w:val="0"/>
        <w:autoSpaceDE w:val="0"/>
        <w:autoSpaceDN w:val="0"/>
        <w:adjustRightInd w:val="0"/>
        <w:spacing w:before="40" w:after="40"/>
        <w:ind w:right="43" w:firstLine="360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5500F7">
        <w:rPr>
          <w:rFonts w:ascii="Helvetica" w:hAnsi="Helvetica" w:cs="Helvetica"/>
          <w:color w:val="000000"/>
          <w:sz w:val="22"/>
          <w:szCs w:val="22"/>
        </w:rPr>
        <w:t>Language                                     : Java</w:t>
      </w:r>
    </w:p>
    <w:p w:rsidR="00726430" w:rsidRPr="005500F7" w:rsidRDefault="00726430" w:rsidP="00914F4A">
      <w:pPr>
        <w:widowControl w:val="0"/>
        <w:autoSpaceDE w:val="0"/>
        <w:autoSpaceDN w:val="0"/>
        <w:adjustRightInd w:val="0"/>
        <w:spacing w:before="40" w:after="40"/>
        <w:ind w:right="43" w:firstLine="360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5500F7">
        <w:rPr>
          <w:rFonts w:ascii="Helvetica" w:hAnsi="Helvetica" w:cs="Helvetica"/>
          <w:color w:val="000000"/>
          <w:sz w:val="22"/>
          <w:szCs w:val="22"/>
        </w:rPr>
        <w:t>Automation Framework</w:t>
      </w:r>
      <w:r w:rsidRPr="005500F7">
        <w:rPr>
          <w:rFonts w:ascii="Helvetica" w:hAnsi="Helvetica" w:cs="Helvetica"/>
          <w:color w:val="000000"/>
          <w:sz w:val="22"/>
          <w:szCs w:val="22"/>
        </w:rPr>
        <w:tab/>
      </w:r>
      <w:r w:rsidR="00914F4A" w:rsidRPr="005500F7">
        <w:rPr>
          <w:rFonts w:ascii="Helvetica" w:hAnsi="Helvetica" w:cs="Helvetica"/>
          <w:color w:val="000000"/>
          <w:sz w:val="22"/>
          <w:szCs w:val="22"/>
        </w:rPr>
        <w:tab/>
      </w:r>
      <w:r w:rsidRPr="005500F7">
        <w:rPr>
          <w:rFonts w:ascii="Helvetica" w:hAnsi="Helvetica" w:cs="Helvetica"/>
          <w:color w:val="000000"/>
          <w:sz w:val="22"/>
          <w:szCs w:val="22"/>
        </w:rPr>
        <w:t>: POM –Page Factory</w:t>
      </w:r>
    </w:p>
    <w:p w:rsidR="00726430" w:rsidRPr="005500F7" w:rsidRDefault="00914F4A" w:rsidP="00914F4A">
      <w:pPr>
        <w:widowControl w:val="0"/>
        <w:autoSpaceDE w:val="0"/>
        <w:autoSpaceDN w:val="0"/>
        <w:adjustRightInd w:val="0"/>
        <w:spacing w:before="40" w:after="40"/>
        <w:ind w:right="43" w:firstLine="360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5500F7">
        <w:rPr>
          <w:rFonts w:ascii="Helvetica" w:hAnsi="Helvetica" w:cs="Helvetica"/>
          <w:color w:val="000000"/>
          <w:sz w:val="22"/>
          <w:szCs w:val="22"/>
        </w:rPr>
        <w:t>CI T</w:t>
      </w:r>
      <w:r w:rsidR="00726430" w:rsidRPr="005500F7">
        <w:rPr>
          <w:rFonts w:ascii="Helvetica" w:hAnsi="Helvetica" w:cs="Helvetica"/>
          <w:color w:val="000000"/>
          <w:sz w:val="22"/>
          <w:szCs w:val="22"/>
        </w:rPr>
        <w:t>ool</w:t>
      </w:r>
      <w:r w:rsidR="00726430" w:rsidRPr="005500F7">
        <w:rPr>
          <w:rFonts w:ascii="Helvetica" w:hAnsi="Helvetica" w:cs="Helvetica"/>
          <w:color w:val="000000"/>
          <w:sz w:val="22"/>
          <w:szCs w:val="22"/>
        </w:rPr>
        <w:tab/>
      </w:r>
      <w:r w:rsidR="00726430" w:rsidRPr="005500F7">
        <w:rPr>
          <w:rFonts w:ascii="Helvetica" w:hAnsi="Helvetica" w:cs="Helvetica"/>
          <w:color w:val="000000"/>
          <w:sz w:val="22"/>
          <w:szCs w:val="22"/>
        </w:rPr>
        <w:tab/>
      </w:r>
      <w:r w:rsidR="00726430" w:rsidRPr="005500F7">
        <w:rPr>
          <w:rFonts w:ascii="Helvetica" w:hAnsi="Helvetica" w:cs="Helvetica"/>
          <w:color w:val="000000"/>
          <w:sz w:val="22"/>
          <w:szCs w:val="22"/>
        </w:rPr>
        <w:tab/>
      </w:r>
      <w:r w:rsidR="00726430" w:rsidRPr="005500F7">
        <w:rPr>
          <w:rFonts w:ascii="Helvetica" w:hAnsi="Helvetica" w:cs="Helvetica"/>
          <w:color w:val="000000"/>
          <w:sz w:val="22"/>
          <w:szCs w:val="22"/>
        </w:rPr>
        <w:tab/>
        <w:t>: JENKINS</w:t>
      </w:r>
    </w:p>
    <w:p w:rsidR="000E2E01" w:rsidRPr="005500F7" w:rsidRDefault="00726430" w:rsidP="00BB7CE9">
      <w:pPr>
        <w:ind w:firstLine="360"/>
        <w:jc w:val="both"/>
        <w:rPr>
          <w:rFonts w:ascii="Helvetica" w:hAnsi="Helvetica" w:cs="Helvetica"/>
          <w:sz w:val="22"/>
          <w:szCs w:val="22"/>
        </w:rPr>
      </w:pPr>
      <w:r w:rsidRPr="005500F7">
        <w:rPr>
          <w:rFonts w:ascii="Helvetica" w:hAnsi="Helvetica" w:cs="Helvetica"/>
          <w:sz w:val="22"/>
          <w:szCs w:val="22"/>
        </w:rPr>
        <w:t>Operating Systems</w:t>
      </w:r>
      <w:r w:rsidRPr="005500F7">
        <w:rPr>
          <w:rFonts w:ascii="Helvetica" w:hAnsi="Helvetica" w:cs="Helvetica"/>
          <w:sz w:val="22"/>
          <w:szCs w:val="22"/>
        </w:rPr>
        <w:tab/>
      </w:r>
      <w:r w:rsidRPr="005500F7">
        <w:rPr>
          <w:rFonts w:ascii="Helvetica" w:hAnsi="Helvetica" w:cs="Helvetica"/>
          <w:sz w:val="22"/>
          <w:szCs w:val="22"/>
        </w:rPr>
        <w:tab/>
        <w:t xml:space="preserve">: </w:t>
      </w:r>
      <w:r w:rsidR="000E2E01" w:rsidRPr="005500F7">
        <w:rPr>
          <w:rFonts w:ascii="Helvetica" w:hAnsi="Helvetica" w:cs="Helvetica"/>
          <w:sz w:val="22"/>
          <w:szCs w:val="22"/>
        </w:rPr>
        <w:t>Windows family</w:t>
      </w:r>
    </w:p>
    <w:p w:rsidR="00EB0CEE" w:rsidRDefault="00EB0CEE" w:rsidP="00EB0CEE">
      <w:pPr>
        <w:ind w:firstLine="360"/>
        <w:jc w:val="both"/>
        <w:rPr>
          <w:rFonts w:ascii="Helvetica" w:hAnsi="Helvetica" w:cs="Helvetica"/>
          <w:sz w:val="22"/>
          <w:szCs w:val="22"/>
        </w:rPr>
      </w:pPr>
      <w:r w:rsidRPr="005500F7">
        <w:rPr>
          <w:rFonts w:ascii="Helvetica" w:hAnsi="Helvetica" w:cs="Helvetica"/>
          <w:sz w:val="22"/>
          <w:szCs w:val="22"/>
        </w:rPr>
        <w:t>Defect tracking tool                      : Work Front</w:t>
      </w:r>
      <w:r w:rsidR="0006276A">
        <w:rPr>
          <w:rFonts w:ascii="Helvetica" w:hAnsi="Helvetica" w:cs="Helvetica"/>
          <w:sz w:val="22"/>
          <w:szCs w:val="22"/>
        </w:rPr>
        <w:t>, Jira</w:t>
      </w:r>
    </w:p>
    <w:p w:rsidR="0006276A" w:rsidRPr="005500F7" w:rsidRDefault="0006276A" w:rsidP="00EB0CEE">
      <w:pPr>
        <w:ind w:firstLine="360"/>
        <w:jc w:val="both"/>
        <w:rPr>
          <w:rFonts w:ascii="Helvetica" w:hAnsi="Helvetica" w:cs="Helvetica"/>
          <w:sz w:val="22"/>
          <w:szCs w:val="22"/>
        </w:rPr>
      </w:pPr>
    </w:p>
    <w:p w:rsidR="004A6F56" w:rsidRPr="005500F7" w:rsidRDefault="004A6F56" w:rsidP="004A6F56">
      <w:pPr>
        <w:pStyle w:val="Heading1"/>
        <w:numPr>
          <w:ilvl w:val="0"/>
          <w:numId w:val="0"/>
        </w:numPr>
        <w:tabs>
          <w:tab w:val="left" w:pos="0"/>
        </w:tabs>
        <w:ind w:left="420" w:hanging="360"/>
        <w:jc w:val="left"/>
        <w:rPr>
          <w:rFonts w:ascii="Helvetica" w:hAnsi="Helvetica" w:cs="Helvetica"/>
          <w:bCs w:val="0"/>
          <w:color w:val="000000"/>
          <w:sz w:val="23"/>
          <w:szCs w:val="23"/>
          <w:u w:val="single"/>
          <w:lang w:eastAsia="en-US"/>
        </w:rPr>
      </w:pPr>
      <w:r w:rsidRPr="005500F7">
        <w:rPr>
          <w:rFonts w:ascii="Helvetica" w:hAnsi="Helvetica" w:cs="Helvetica"/>
          <w:bCs w:val="0"/>
          <w:color w:val="000000"/>
          <w:sz w:val="23"/>
          <w:szCs w:val="23"/>
          <w:u w:val="single"/>
          <w:lang w:eastAsia="en-US"/>
        </w:rPr>
        <w:t>Work Experience</w:t>
      </w:r>
    </w:p>
    <w:p w:rsidR="004A6F56" w:rsidRPr="005500F7" w:rsidRDefault="004A6F56" w:rsidP="004A6F56">
      <w:pPr>
        <w:rPr>
          <w:rFonts w:ascii="Helvetica" w:hAnsi="Helvetica" w:cs="Helvetica"/>
        </w:rPr>
      </w:pPr>
    </w:p>
    <w:p w:rsidR="0006276A" w:rsidRPr="0075563D" w:rsidRDefault="004A6F56" w:rsidP="0006276A">
      <w:pPr>
        <w:pStyle w:val="Heading1"/>
        <w:numPr>
          <w:ilvl w:val="0"/>
          <w:numId w:val="39"/>
        </w:numPr>
        <w:tabs>
          <w:tab w:val="left" w:pos="0"/>
        </w:tabs>
        <w:jc w:val="left"/>
        <w:rPr>
          <w:rFonts w:ascii="Helvetica" w:hAnsi="Helvetica" w:cs="Helvetica"/>
          <w:b w:val="0"/>
          <w:shd w:val="clear" w:color="auto" w:fill="FFFFFF"/>
        </w:rPr>
      </w:pPr>
      <w:r w:rsidRPr="0075563D">
        <w:rPr>
          <w:rFonts w:ascii="Helvetica" w:hAnsi="Helvetica" w:cs="Helvetica"/>
          <w:b w:val="0"/>
          <w:bCs w:val="0"/>
          <w:color w:val="000000"/>
          <w:lang w:eastAsia="en-US"/>
        </w:rPr>
        <w:t>Work</w:t>
      </w:r>
      <w:r w:rsidR="0006276A" w:rsidRPr="0075563D">
        <w:rPr>
          <w:rFonts w:ascii="Helvetica" w:hAnsi="Helvetica" w:cs="Helvetica"/>
          <w:b w:val="0"/>
          <w:bCs w:val="0"/>
          <w:color w:val="000000"/>
          <w:lang w:eastAsia="en-US"/>
        </w:rPr>
        <w:t>ed</w:t>
      </w:r>
      <w:r w:rsidRPr="0075563D">
        <w:rPr>
          <w:rFonts w:ascii="Helvetica" w:hAnsi="Helvetica" w:cs="Helvetica"/>
          <w:b w:val="0"/>
          <w:bCs w:val="0"/>
          <w:color w:val="000000"/>
          <w:lang w:eastAsia="en-US"/>
        </w:rPr>
        <w:t xml:space="preserve"> as Test Engineer at </w:t>
      </w:r>
      <w:r w:rsidRPr="0075563D">
        <w:rPr>
          <w:rFonts w:ascii="Helvetica" w:hAnsi="Helvetica" w:cs="Helvetica"/>
          <w:shd w:val="clear" w:color="auto" w:fill="FFFFFF"/>
        </w:rPr>
        <w:t xml:space="preserve">DigiNode Software Solutions Pvt.Ltd </w:t>
      </w:r>
      <w:r w:rsidRPr="0075563D">
        <w:rPr>
          <w:rFonts w:ascii="Helvetica" w:hAnsi="Helvetica" w:cs="Helvetica"/>
          <w:b w:val="0"/>
          <w:shd w:val="clear" w:color="auto" w:fill="FFFFFF"/>
        </w:rPr>
        <w:t xml:space="preserve">Since May 2017 to </w:t>
      </w:r>
      <w:r w:rsidR="0006276A" w:rsidRPr="0075563D">
        <w:rPr>
          <w:rFonts w:ascii="Helvetica" w:hAnsi="Helvetica" w:cs="Helvetica"/>
          <w:b w:val="0"/>
          <w:shd w:val="clear" w:color="auto" w:fill="FFFFFF"/>
        </w:rPr>
        <w:t>August 201</w:t>
      </w:r>
      <w:r w:rsidR="00573BEA">
        <w:rPr>
          <w:rFonts w:ascii="Helvetica" w:hAnsi="Helvetica" w:cs="Helvetica"/>
          <w:b w:val="0"/>
          <w:shd w:val="clear" w:color="auto" w:fill="FFFFFF"/>
        </w:rPr>
        <w:t>9</w:t>
      </w:r>
      <w:r w:rsidR="0006276A" w:rsidRPr="0075563D">
        <w:rPr>
          <w:rFonts w:ascii="Helvetica" w:hAnsi="Helvetica" w:cs="Helvetica"/>
          <w:b w:val="0"/>
          <w:shd w:val="clear" w:color="auto" w:fill="FFFFFF"/>
        </w:rPr>
        <w:t xml:space="preserve">.  </w:t>
      </w:r>
    </w:p>
    <w:p w:rsidR="0075563D" w:rsidRPr="0075563D" w:rsidRDefault="0075563D" w:rsidP="0075563D">
      <w:pPr>
        <w:rPr>
          <w:lang w:eastAsia="ar-SA"/>
        </w:rPr>
      </w:pPr>
    </w:p>
    <w:p w:rsidR="0006276A" w:rsidRPr="0006276A" w:rsidRDefault="0006276A" w:rsidP="0006276A">
      <w:pPr>
        <w:pStyle w:val="ListParagraph"/>
        <w:numPr>
          <w:ilvl w:val="0"/>
          <w:numId w:val="39"/>
        </w:numPr>
        <w:rPr>
          <w:rFonts w:ascii="Helvetica" w:hAnsi="Helvetica" w:cs="Helvetica"/>
          <w:b/>
          <w:lang w:eastAsia="ar-SA"/>
        </w:rPr>
      </w:pPr>
      <w:r w:rsidRPr="0006276A">
        <w:rPr>
          <w:rFonts w:ascii="Helvetica" w:hAnsi="Helvetica" w:cs="Helvetica"/>
          <w:lang w:eastAsia="ar-SA"/>
        </w:rPr>
        <w:t xml:space="preserve">Working as Test Engineer at </w:t>
      </w:r>
      <w:r w:rsidRPr="0006276A">
        <w:rPr>
          <w:rFonts w:ascii="Helvetica" w:hAnsi="Helvetica" w:cs="Helvetica"/>
          <w:b/>
          <w:lang w:eastAsia="ar-SA"/>
        </w:rPr>
        <w:t xml:space="preserve">Neobric IT solutions Pvt.Ltd </w:t>
      </w:r>
      <w:r w:rsidR="00573BEA">
        <w:rPr>
          <w:rFonts w:ascii="Helvetica" w:hAnsi="Helvetica" w:cs="Helvetica"/>
          <w:lang w:eastAsia="ar-SA"/>
        </w:rPr>
        <w:t>Since September 2019</w:t>
      </w:r>
      <w:r w:rsidRPr="0006276A">
        <w:rPr>
          <w:rFonts w:ascii="Helvetica" w:hAnsi="Helvetica" w:cs="Helvetica"/>
          <w:lang w:eastAsia="ar-SA"/>
        </w:rPr>
        <w:t xml:space="preserve"> to Till date.</w:t>
      </w:r>
    </w:p>
    <w:p w:rsidR="0006276A" w:rsidRPr="0006276A" w:rsidRDefault="0006276A" w:rsidP="0006276A">
      <w:pPr>
        <w:pStyle w:val="ListParagraph"/>
        <w:ind w:left="780"/>
        <w:rPr>
          <w:rFonts w:ascii="Helvetica" w:hAnsi="Helvetica" w:cs="Helvetica"/>
          <w:b/>
          <w:lang w:eastAsia="ar-SA"/>
        </w:rPr>
      </w:pPr>
    </w:p>
    <w:p w:rsidR="004A6F56" w:rsidRPr="005500F7" w:rsidRDefault="004A6F56" w:rsidP="004A6F56">
      <w:pPr>
        <w:rPr>
          <w:rFonts w:ascii="Helvetica" w:hAnsi="Helvetica" w:cs="Helvetica"/>
          <w:b/>
          <w:u w:val="single"/>
          <w:lang w:eastAsia="ar-SA"/>
        </w:rPr>
      </w:pPr>
      <w:r w:rsidRPr="005500F7">
        <w:rPr>
          <w:rFonts w:ascii="Helvetica" w:hAnsi="Helvetica" w:cs="Helvetica"/>
          <w:b/>
          <w:u w:val="single"/>
          <w:lang w:eastAsia="ar-SA"/>
        </w:rPr>
        <w:t>Project Profile</w:t>
      </w:r>
      <w:r w:rsidRPr="005500F7">
        <w:rPr>
          <w:rFonts w:ascii="Helvetica" w:hAnsi="Helvetica" w:cs="Helvetica"/>
          <w:b/>
          <w:u w:val="single"/>
          <w:lang w:eastAsia="ar-SA"/>
        </w:rPr>
        <w:br/>
      </w:r>
    </w:p>
    <w:p w:rsidR="004A6F56" w:rsidRPr="005500F7" w:rsidRDefault="004A6F56" w:rsidP="004A6F56">
      <w:pPr>
        <w:rPr>
          <w:rFonts w:ascii="Helvetica" w:hAnsi="Helvetica" w:cs="Helvetica"/>
          <w:sz w:val="22"/>
          <w:szCs w:val="22"/>
        </w:rPr>
      </w:pPr>
      <w:r w:rsidRPr="005500F7">
        <w:rPr>
          <w:rFonts w:ascii="Helvetica" w:hAnsi="Helvetica" w:cs="Helvetica"/>
          <w:b/>
          <w:sz w:val="22"/>
          <w:szCs w:val="22"/>
        </w:rPr>
        <w:t>Project 1</w:t>
      </w:r>
      <w:r w:rsidR="0006276A">
        <w:rPr>
          <w:rFonts w:ascii="Helvetica" w:hAnsi="Helvetica" w:cs="Helvetica"/>
          <w:b/>
          <w:sz w:val="22"/>
          <w:szCs w:val="22"/>
        </w:rPr>
        <w:t xml:space="preserve"> (</w:t>
      </w:r>
      <w:r w:rsidR="0006276A" w:rsidRPr="0006276A">
        <w:rPr>
          <w:rFonts w:ascii="Helvetica" w:hAnsi="Helvetica" w:cs="Helvetica"/>
          <w:b/>
          <w:color w:val="000000"/>
          <w:sz w:val="22"/>
          <w:szCs w:val="22"/>
        </w:rPr>
        <w:t>Ecommerce</w:t>
      </w:r>
      <w:r w:rsidR="0006276A">
        <w:rPr>
          <w:rFonts w:ascii="Helvetica" w:hAnsi="Helvetica" w:cs="Helvetica"/>
          <w:b/>
          <w:sz w:val="22"/>
          <w:szCs w:val="22"/>
        </w:rPr>
        <w:t>)</w:t>
      </w:r>
      <w:r w:rsidR="00495F37" w:rsidRPr="005500F7">
        <w:rPr>
          <w:rFonts w:ascii="Helvetica" w:hAnsi="Helvetica" w:cs="Helvetica"/>
          <w:b/>
          <w:sz w:val="22"/>
          <w:szCs w:val="22"/>
        </w:rPr>
        <w:br/>
      </w:r>
    </w:p>
    <w:p w:rsidR="004A6F56" w:rsidRPr="005500F7" w:rsidRDefault="004A6F56" w:rsidP="004A6F56">
      <w:pPr>
        <w:rPr>
          <w:rFonts w:ascii="Helvetica" w:hAnsi="Helvetica" w:cs="Helvetica"/>
          <w:b/>
          <w:bCs/>
          <w:sz w:val="22"/>
          <w:szCs w:val="22"/>
        </w:rPr>
      </w:pPr>
      <w:r w:rsidRPr="005500F7">
        <w:rPr>
          <w:rFonts w:ascii="Helvetica" w:hAnsi="Helvetica" w:cs="Helvetica"/>
          <w:b/>
          <w:bCs/>
          <w:sz w:val="22"/>
          <w:szCs w:val="22"/>
        </w:rPr>
        <w:t>Project Name</w:t>
      </w:r>
      <w:r w:rsidRPr="005500F7">
        <w:rPr>
          <w:rFonts w:ascii="Helvetica" w:hAnsi="Helvetica" w:cs="Helvetica"/>
          <w:b/>
          <w:bCs/>
          <w:sz w:val="22"/>
          <w:szCs w:val="22"/>
        </w:rPr>
        <w:tab/>
      </w:r>
      <w:r w:rsidRPr="005500F7">
        <w:rPr>
          <w:rFonts w:ascii="Helvetica" w:hAnsi="Helvetica" w:cs="Helvetica"/>
          <w:b/>
          <w:bCs/>
          <w:sz w:val="22"/>
          <w:szCs w:val="22"/>
        </w:rPr>
        <w:tab/>
        <w:t>:</w:t>
      </w:r>
      <w:r w:rsidRPr="005500F7">
        <w:rPr>
          <w:rFonts w:ascii="Helvetica" w:hAnsi="Helvetica" w:cs="Helvetica"/>
          <w:b/>
          <w:bCs/>
          <w:sz w:val="22"/>
          <w:szCs w:val="22"/>
        </w:rPr>
        <w:tab/>
      </w:r>
      <w:r w:rsidR="00005F5D">
        <w:rPr>
          <w:rFonts w:ascii="Helvetica" w:hAnsi="Helvetica" w:cs="Helvetica"/>
          <w:sz w:val="22"/>
          <w:szCs w:val="22"/>
        </w:rPr>
        <w:t>Younique</w:t>
      </w:r>
      <w:r w:rsidR="00495F37" w:rsidRPr="005500F7">
        <w:rPr>
          <w:rFonts w:ascii="Helvetica" w:hAnsi="Helvetica" w:cs="Helvetica"/>
          <w:sz w:val="22"/>
          <w:szCs w:val="22"/>
        </w:rPr>
        <w:t>.</w:t>
      </w:r>
    </w:p>
    <w:p w:rsidR="004A6F56" w:rsidRPr="005500F7" w:rsidRDefault="004A6F56" w:rsidP="004A6F56">
      <w:pPr>
        <w:rPr>
          <w:rFonts w:ascii="Helvetica" w:hAnsi="Helvetica" w:cs="Helvetica"/>
          <w:sz w:val="22"/>
          <w:szCs w:val="22"/>
        </w:rPr>
      </w:pPr>
      <w:r w:rsidRPr="005500F7">
        <w:rPr>
          <w:rFonts w:ascii="Helvetica" w:hAnsi="Helvetica" w:cs="Helvetica"/>
          <w:b/>
          <w:bCs/>
          <w:sz w:val="22"/>
          <w:szCs w:val="22"/>
        </w:rPr>
        <w:t>Operating System</w:t>
      </w:r>
      <w:r w:rsidRPr="005500F7">
        <w:rPr>
          <w:rFonts w:ascii="Helvetica" w:hAnsi="Helvetica" w:cs="Helvetica"/>
          <w:b/>
          <w:bCs/>
          <w:sz w:val="22"/>
          <w:szCs w:val="22"/>
        </w:rPr>
        <w:tab/>
        <w:t>:</w:t>
      </w:r>
      <w:r w:rsidRPr="005500F7">
        <w:rPr>
          <w:rFonts w:ascii="Helvetica" w:hAnsi="Helvetica" w:cs="Helvetica"/>
          <w:b/>
          <w:bCs/>
          <w:sz w:val="22"/>
          <w:szCs w:val="22"/>
        </w:rPr>
        <w:tab/>
      </w:r>
      <w:r w:rsidR="00495F37" w:rsidRPr="005500F7">
        <w:rPr>
          <w:rFonts w:ascii="Helvetica" w:hAnsi="Helvetica" w:cs="Helvetica"/>
          <w:sz w:val="22"/>
          <w:szCs w:val="22"/>
        </w:rPr>
        <w:t>Windows</w:t>
      </w:r>
      <w:r w:rsidRPr="005500F7">
        <w:rPr>
          <w:rFonts w:ascii="Helvetica" w:hAnsi="Helvetica" w:cs="Helvetica"/>
          <w:sz w:val="22"/>
          <w:szCs w:val="22"/>
        </w:rPr>
        <w:t xml:space="preserve"> </w:t>
      </w:r>
      <w:r w:rsidR="00C564FD" w:rsidRPr="005500F7">
        <w:rPr>
          <w:rFonts w:ascii="Helvetica" w:hAnsi="Helvetica" w:cs="Helvetica"/>
          <w:sz w:val="22"/>
          <w:szCs w:val="22"/>
        </w:rPr>
        <w:t>, Android, IOS.</w:t>
      </w:r>
    </w:p>
    <w:p w:rsidR="00BA00C9" w:rsidRDefault="004A6F56" w:rsidP="001B1F2E">
      <w:pPr>
        <w:rPr>
          <w:rFonts w:ascii="Helvetica" w:hAnsi="Helvetica" w:cs="Helvetica"/>
          <w:b/>
          <w:sz w:val="22"/>
          <w:szCs w:val="22"/>
        </w:rPr>
      </w:pPr>
      <w:r w:rsidRPr="005500F7">
        <w:rPr>
          <w:rFonts w:ascii="Helvetica" w:hAnsi="Helvetica" w:cs="Helvetica"/>
          <w:b/>
          <w:bCs/>
          <w:sz w:val="22"/>
          <w:szCs w:val="22"/>
        </w:rPr>
        <w:t>Testing Type</w:t>
      </w:r>
      <w:r w:rsidRPr="005500F7">
        <w:rPr>
          <w:rFonts w:ascii="Helvetica" w:hAnsi="Helvetica" w:cs="Helvetica"/>
          <w:b/>
          <w:bCs/>
          <w:sz w:val="22"/>
          <w:szCs w:val="22"/>
        </w:rPr>
        <w:tab/>
      </w:r>
      <w:r w:rsidRPr="005500F7">
        <w:rPr>
          <w:rFonts w:ascii="Helvetica" w:hAnsi="Helvetica" w:cs="Helvetica"/>
          <w:b/>
          <w:bCs/>
          <w:sz w:val="22"/>
          <w:szCs w:val="22"/>
        </w:rPr>
        <w:tab/>
        <w:t>:</w:t>
      </w:r>
      <w:r w:rsidRPr="005500F7">
        <w:rPr>
          <w:rFonts w:ascii="Helvetica" w:hAnsi="Helvetica" w:cs="Helvetica"/>
          <w:b/>
          <w:bCs/>
          <w:sz w:val="22"/>
          <w:szCs w:val="22"/>
        </w:rPr>
        <w:tab/>
      </w:r>
      <w:r w:rsidRPr="005500F7">
        <w:rPr>
          <w:rFonts w:ascii="Helvetica" w:hAnsi="Helvetica" w:cs="Helvetica"/>
          <w:b/>
          <w:sz w:val="22"/>
          <w:szCs w:val="22"/>
        </w:rPr>
        <w:t>Manual Test</w:t>
      </w:r>
      <w:r w:rsidR="00495F37" w:rsidRPr="005500F7">
        <w:rPr>
          <w:rFonts w:ascii="Helvetica" w:hAnsi="Helvetica" w:cs="Helvetica"/>
          <w:b/>
          <w:sz w:val="22"/>
          <w:szCs w:val="22"/>
        </w:rPr>
        <w:t>ing and Automation Smoke test.</w:t>
      </w:r>
      <w:r w:rsidR="00C564FD" w:rsidRPr="005500F7">
        <w:rPr>
          <w:rFonts w:ascii="Helvetica" w:hAnsi="Helvetica" w:cs="Helvetica"/>
          <w:b/>
          <w:sz w:val="22"/>
          <w:szCs w:val="22"/>
        </w:rPr>
        <w:br/>
        <w:t>Tools Used                :           Wrokfront.</w:t>
      </w:r>
    </w:p>
    <w:p w:rsidR="001B1F2E" w:rsidRPr="005500F7" w:rsidRDefault="00BA00C9" w:rsidP="001B1F2E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 xml:space="preserve">Web Site                    :           </w:t>
      </w:r>
      <w:hyperlink r:id="rId6" w:history="1">
        <w:r>
          <w:rPr>
            <w:rStyle w:val="Hyperlink"/>
          </w:rPr>
          <w:t>https://www.youniqueproducts.com/</w:t>
        </w:r>
      </w:hyperlink>
      <w:r w:rsidR="00495F37" w:rsidRPr="005500F7">
        <w:rPr>
          <w:rFonts w:ascii="Helvetica" w:hAnsi="Helvetica" w:cs="Helvetica"/>
          <w:sz w:val="22"/>
          <w:szCs w:val="22"/>
        </w:rPr>
        <w:br/>
      </w:r>
      <w:r w:rsidR="001B1F2E" w:rsidRPr="005500F7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br/>
      </w:r>
      <w:r w:rsidR="001B1F2E" w:rsidRPr="005500F7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br/>
      </w:r>
      <w:r w:rsidR="001B1F2E" w:rsidRPr="005500F7">
        <w:rPr>
          <w:rFonts w:ascii="Helvetica" w:hAnsi="Helvetica" w:cs="Helvetica"/>
          <w:b/>
          <w:sz w:val="22"/>
          <w:szCs w:val="22"/>
        </w:rPr>
        <w:t>Project 2</w:t>
      </w:r>
      <w:r w:rsidR="0006276A">
        <w:rPr>
          <w:rFonts w:ascii="Helvetica" w:hAnsi="Helvetica" w:cs="Helvetica"/>
          <w:b/>
          <w:sz w:val="22"/>
          <w:szCs w:val="22"/>
        </w:rPr>
        <w:t xml:space="preserve"> (</w:t>
      </w:r>
      <w:r w:rsidR="0006276A" w:rsidRPr="0006276A">
        <w:rPr>
          <w:rFonts w:ascii="Helvetica" w:hAnsi="Helvetica" w:cs="Helvetica"/>
          <w:b/>
          <w:color w:val="000000"/>
          <w:sz w:val="22"/>
          <w:szCs w:val="22"/>
        </w:rPr>
        <w:t>Ecommerce</w:t>
      </w:r>
      <w:r w:rsidR="0006276A">
        <w:rPr>
          <w:rFonts w:ascii="Helvetica" w:hAnsi="Helvetica" w:cs="Helvetica"/>
          <w:b/>
          <w:sz w:val="22"/>
          <w:szCs w:val="22"/>
        </w:rPr>
        <w:t>)</w:t>
      </w:r>
      <w:r w:rsidR="001B1F2E" w:rsidRPr="005500F7">
        <w:rPr>
          <w:rFonts w:ascii="Helvetica" w:hAnsi="Helvetica" w:cs="Helvetica"/>
          <w:b/>
          <w:sz w:val="22"/>
          <w:szCs w:val="22"/>
        </w:rPr>
        <w:br/>
      </w:r>
    </w:p>
    <w:p w:rsidR="001B1F2E" w:rsidRPr="005500F7" w:rsidRDefault="001B1F2E" w:rsidP="001B1F2E">
      <w:pPr>
        <w:rPr>
          <w:rFonts w:ascii="Helvetica" w:hAnsi="Helvetica" w:cs="Helvetica"/>
          <w:b/>
          <w:bCs/>
          <w:sz w:val="22"/>
          <w:szCs w:val="22"/>
        </w:rPr>
      </w:pPr>
      <w:r w:rsidRPr="005500F7">
        <w:rPr>
          <w:rFonts w:ascii="Helvetica" w:hAnsi="Helvetica" w:cs="Helvetica"/>
          <w:b/>
          <w:bCs/>
          <w:sz w:val="22"/>
          <w:szCs w:val="22"/>
        </w:rPr>
        <w:t>Project Name</w:t>
      </w:r>
      <w:r w:rsidRPr="005500F7">
        <w:rPr>
          <w:rFonts w:ascii="Helvetica" w:hAnsi="Helvetica" w:cs="Helvetica"/>
          <w:b/>
          <w:bCs/>
          <w:sz w:val="22"/>
          <w:szCs w:val="22"/>
        </w:rPr>
        <w:tab/>
      </w:r>
      <w:r w:rsidRPr="005500F7">
        <w:rPr>
          <w:rFonts w:ascii="Helvetica" w:hAnsi="Helvetica" w:cs="Helvetica"/>
          <w:b/>
          <w:bCs/>
          <w:sz w:val="22"/>
          <w:szCs w:val="22"/>
        </w:rPr>
        <w:tab/>
        <w:t>:</w:t>
      </w:r>
      <w:r w:rsidRPr="005500F7">
        <w:rPr>
          <w:rFonts w:ascii="Helvetica" w:hAnsi="Helvetica" w:cs="Helvetica"/>
          <w:b/>
          <w:bCs/>
          <w:sz w:val="22"/>
          <w:szCs w:val="22"/>
        </w:rPr>
        <w:tab/>
      </w:r>
      <w:r w:rsidR="00005F5D">
        <w:rPr>
          <w:rFonts w:ascii="Helvetica" w:hAnsi="Helvetica" w:cs="Helvetica"/>
          <w:sz w:val="22"/>
          <w:szCs w:val="22"/>
        </w:rPr>
        <w:t>Moji Life</w:t>
      </w:r>
      <w:r w:rsidRPr="005500F7">
        <w:rPr>
          <w:rFonts w:ascii="Helvetica" w:hAnsi="Helvetica" w:cs="Helvetica"/>
          <w:sz w:val="22"/>
          <w:szCs w:val="22"/>
        </w:rPr>
        <w:t>.</w:t>
      </w:r>
    </w:p>
    <w:p w:rsidR="001B1F2E" w:rsidRPr="005500F7" w:rsidRDefault="001B1F2E" w:rsidP="001B1F2E">
      <w:pPr>
        <w:rPr>
          <w:rFonts w:ascii="Helvetica" w:hAnsi="Helvetica" w:cs="Helvetica"/>
          <w:sz w:val="22"/>
          <w:szCs w:val="22"/>
        </w:rPr>
      </w:pPr>
      <w:r w:rsidRPr="005500F7">
        <w:rPr>
          <w:rFonts w:ascii="Helvetica" w:hAnsi="Helvetica" w:cs="Helvetica"/>
          <w:b/>
          <w:bCs/>
          <w:sz w:val="22"/>
          <w:szCs w:val="22"/>
        </w:rPr>
        <w:t>Operating System</w:t>
      </w:r>
      <w:r w:rsidRPr="005500F7">
        <w:rPr>
          <w:rFonts w:ascii="Helvetica" w:hAnsi="Helvetica" w:cs="Helvetica"/>
          <w:b/>
          <w:bCs/>
          <w:sz w:val="22"/>
          <w:szCs w:val="22"/>
        </w:rPr>
        <w:tab/>
        <w:t>:</w:t>
      </w:r>
      <w:r w:rsidRPr="005500F7">
        <w:rPr>
          <w:rFonts w:ascii="Helvetica" w:hAnsi="Helvetica" w:cs="Helvetica"/>
          <w:b/>
          <w:bCs/>
          <w:sz w:val="22"/>
          <w:szCs w:val="22"/>
        </w:rPr>
        <w:tab/>
      </w:r>
      <w:r w:rsidRPr="005500F7">
        <w:rPr>
          <w:rFonts w:ascii="Helvetica" w:hAnsi="Helvetica" w:cs="Helvetica"/>
          <w:sz w:val="22"/>
          <w:szCs w:val="22"/>
        </w:rPr>
        <w:t>Windows</w:t>
      </w:r>
      <w:r w:rsidR="00C564FD" w:rsidRPr="005500F7">
        <w:rPr>
          <w:rFonts w:ascii="Helvetica" w:hAnsi="Helvetica" w:cs="Helvetica"/>
          <w:sz w:val="22"/>
          <w:szCs w:val="22"/>
        </w:rPr>
        <w:t>, Android, IOS.</w:t>
      </w:r>
    </w:p>
    <w:p w:rsidR="0006276A" w:rsidRDefault="001B1F2E" w:rsidP="0006276A">
      <w:pPr>
        <w:rPr>
          <w:rFonts w:ascii="Helvetica" w:hAnsi="Helvetica" w:cs="Helvetica"/>
          <w:b/>
          <w:sz w:val="22"/>
          <w:szCs w:val="22"/>
        </w:rPr>
      </w:pPr>
      <w:r w:rsidRPr="005500F7">
        <w:rPr>
          <w:rFonts w:ascii="Helvetica" w:hAnsi="Helvetica" w:cs="Helvetica"/>
          <w:b/>
          <w:bCs/>
          <w:sz w:val="22"/>
          <w:szCs w:val="22"/>
        </w:rPr>
        <w:t>Testing Type</w:t>
      </w:r>
      <w:r w:rsidRPr="005500F7">
        <w:rPr>
          <w:rFonts w:ascii="Helvetica" w:hAnsi="Helvetica" w:cs="Helvetica"/>
          <w:b/>
          <w:bCs/>
          <w:sz w:val="22"/>
          <w:szCs w:val="22"/>
        </w:rPr>
        <w:tab/>
      </w:r>
      <w:r w:rsidRPr="005500F7">
        <w:rPr>
          <w:rFonts w:ascii="Helvetica" w:hAnsi="Helvetica" w:cs="Helvetica"/>
          <w:b/>
          <w:bCs/>
          <w:sz w:val="22"/>
          <w:szCs w:val="22"/>
        </w:rPr>
        <w:tab/>
        <w:t>:</w:t>
      </w:r>
      <w:r w:rsidRPr="005500F7">
        <w:rPr>
          <w:rFonts w:ascii="Helvetica" w:hAnsi="Helvetica" w:cs="Helvetica"/>
          <w:b/>
          <w:bCs/>
          <w:sz w:val="22"/>
          <w:szCs w:val="22"/>
        </w:rPr>
        <w:tab/>
      </w:r>
      <w:r w:rsidRPr="005500F7">
        <w:rPr>
          <w:rFonts w:ascii="Helvetica" w:hAnsi="Helvetica" w:cs="Helvetica"/>
          <w:b/>
          <w:sz w:val="22"/>
          <w:szCs w:val="22"/>
        </w:rPr>
        <w:t>Manual Testing.</w:t>
      </w:r>
      <w:r w:rsidR="00C564FD" w:rsidRPr="005500F7">
        <w:rPr>
          <w:rFonts w:ascii="Helvetica" w:hAnsi="Helvetica" w:cs="Helvetica"/>
          <w:b/>
          <w:sz w:val="22"/>
          <w:szCs w:val="22"/>
        </w:rPr>
        <w:br/>
        <w:t>Tools Used                :           Mantis.</w:t>
      </w:r>
    </w:p>
    <w:p w:rsidR="00005F5D" w:rsidRDefault="00005F5D" w:rsidP="0006276A">
      <w:r>
        <w:rPr>
          <w:rFonts w:ascii="Helvetica" w:hAnsi="Helvetica" w:cs="Helvetica"/>
          <w:b/>
          <w:sz w:val="22"/>
          <w:szCs w:val="22"/>
        </w:rPr>
        <w:t xml:space="preserve">Web Site                    :           </w:t>
      </w:r>
      <w:hyperlink r:id="rId7" w:history="1">
        <w:r>
          <w:rPr>
            <w:rStyle w:val="Hyperlink"/>
          </w:rPr>
          <w:t>https://www.mojiproducts.com/</w:t>
        </w:r>
      </w:hyperlink>
    </w:p>
    <w:p w:rsidR="00A306D2" w:rsidRDefault="00A306D2" w:rsidP="0006276A">
      <w:pPr>
        <w:rPr>
          <w:rFonts w:ascii="Helvetica" w:hAnsi="Helvetica" w:cs="Helvetica"/>
          <w:b/>
          <w:sz w:val="22"/>
          <w:szCs w:val="22"/>
        </w:rPr>
      </w:pPr>
    </w:p>
    <w:p w:rsidR="0006276A" w:rsidRDefault="0006276A" w:rsidP="0006276A">
      <w:pPr>
        <w:rPr>
          <w:rFonts w:ascii="Helvetica" w:hAnsi="Helvetica" w:cs="Helvetica"/>
          <w:b/>
          <w:sz w:val="22"/>
          <w:szCs w:val="22"/>
        </w:rPr>
      </w:pPr>
    </w:p>
    <w:p w:rsidR="004A6F56" w:rsidRDefault="0006276A" w:rsidP="0006276A">
      <w:pPr>
        <w:rPr>
          <w:rFonts w:ascii="Helvetica" w:hAnsi="Helvetica" w:cs="Helvetica"/>
          <w:color w:val="0D0D0D" w:themeColor="text1" w:themeTint="F2"/>
          <w:sz w:val="22"/>
          <w:szCs w:val="22"/>
          <w:shd w:val="clear" w:color="auto" w:fill="FFFFFF"/>
        </w:rPr>
      </w:pPr>
      <w:r>
        <w:rPr>
          <w:rFonts w:ascii="Helvetica" w:hAnsi="Helvetica" w:cs="Helvetica"/>
          <w:b/>
          <w:sz w:val="22"/>
          <w:szCs w:val="22"/>
        </w:rPr>
        <w:t>Project 3 (Communication)</w:t>
      </w:r>
      <w:r w:rsidR="001B1F2E" w:rsidRPr="005500F7">
        <w:rPr>
          <w:rFonts w:ascii="Helvetica" w:hAnsi="Helvetica" w:cs="Helvetica"/>
          <w:b/>
          <w:sz w:val="22"/>
          <w:szCs w:val="22"/>
        </w:rPr>
        <w:br/>
      </w:r>
    </w:p>
    <w:p w:rsidR="00005F5D" w:rsidRPr="005500F7" w:rsidRDefault="00005F5D" w:rsidP="00005F5D">
      <w:pPr>
        <w:rPr>
          <w:rFonts w:ascii="Helvetica" w:hAnsi="Helvetica" w:cs="Helvetica"/>
          <w:b/>
          <w:bCs/>
          <w:sz w:val="22"/>
          <w:szCs w:val="22"/>
        </w:rPr>
      </w:pPr>
      <w:r w:rsidRPr="005500F7">
        <w:rPr>
          <w:rFonts w:ascii="Helvetica" w:hAnsi="Helvetica" w:cs="Helvetica"/>
          <w:b/>
          <w:bCs/>
          <w:sz w:val="22"/>
          <w:szCs w:val="22"/>
        </w:rPr>
        <w:t>Project Name</w:t>
      </w:r>
      <w:r w:rsidRPr="005500F7">
        <w:rPr>
          <w:rFonts w:ascii="Helvetica" w:hAnsi="Helvetica" w:cs="Helvetica"/>
          <w:b/>
          <w:bCs/>
          <w:sz w:val="22"/>
          <w:szCs w:val="22"/>
        </w:rPr>
        <w:tab/>
      </w:r>
      <w:r w:rsidRPr="005500F7">
        <w:rPr>
          <w:rFonts w:ascii="Helvetica" w:hAnsi="Helvetica" w:cs="Helvetica"/>
          <w:b/>
          <w:bCs/>
          <w:sz w:val="22"/>
          <w:szCs w:val="22"/>
        </w:rPr>
        <w:tab/>
        <w:t>:</w:t>
      </w:r>
      <w:r w:rsidRPr="005500F7"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iLLUMY</w:t>
      </w:r>
      <w:r w:rsidRPr="005500F7">
        <w:rPr>
          <w:rFonts w:ascii="Helvetica" w:hAnsi="Helvetica" w:cs="Helvetica"/>
          <w:sz w:val="22"/>
          <w:szCs w:val="22"/>
        </w:rPr>
        <w:t>.</w:t>
      </w:r>
    </w:p>
    <w:p w:rsidR="00005F5D" w:rsidRPr="005500F7" w:rsidRDefault="00005F5D" w:rsidP="00005F5D">
      <w:pPr>
        <w:rPr>
          <w:rFonts w:ascii="Helvetica" w:hAnsi="Helvetica" w:cs="Helvetica"/>
          <w:sz w:val="22"/>
          <w:szCs w:val="22"/>
        </w:rPr>
      </w:pPr>
      <w:r w:rsidRPr="005500F7">
        <w:rPr>
          <w:rFonts w:ascii="Helvetica" w:hAnsi="Helvetica" w:cs="Helvetica"/>
          <w:b/>
          <w:bCs/>
          <w:sz w:val="22"/>
          <w:szCs w:val="22"/>
        </w:rPr>
        <w:t>Operating System</w:t>
      </w:r>
      <w:r w:rsidRPr="005500F7">
        <w:rPr>
          <w:rFonts w:ascii="Helvetica" w:hAnsi="Helvetica" w:cs="Helvetica"/>
          <w:b/>
          <w:bCs/>
          <w:sz w:val="22"/>
          <w:szCs w:val="22"/>
        </w:rPr>
        <w:tab/>
        <w:t>:</w:t>
      </w:r>
      <w:r w:rsidRPr="005500F7">
        <w:rPr>
          <w:rFonts w:ascii="Helvetica" w:hAnsi="Helvetica" w:cs="Helvetica"/>
          <w:b/>
          <w:bCs/>
          <w:sz w:val="22"/>
          <w:szCs w:val="22"/>
        </w:rPr>
        <w:tab/>
      </w:r>
      <w:r w:rsidRPr="005500F7">
        <w:rPr>
          <w:rFonts w:ascii="Helvetica" w:hAnsi="Helvetica" w:cs="Helvetica"/>
          <w:sz w:val="22"/>
          <w:szCs w:val="22"/>
        </w:rPr>
        <w:t>Windows</w:t>
      </w:r>
      <w:r>
        <w:rPr>
          <w:rFonts w:ascii="Helvetica" w:hAnsi="Helvetica" w:cs="Helvetica"/>
          <w:sz w:val="22"/>
          <w:szCs w:val="22"/>
        </w:rPr>
        <w:t>, Android, IOS, MAC.</w:t>
      </w:r>
    </w:p>
    <w:p w:rsidR="00005F5D" w:rsidRDefault="00005F5D" w:rsidP="00005F5D">
      <w:pPr>
        <w:rPr>
          <w:rFonts w:ascii="Helvetica" w:hAnsi="Helvetica" w:cs="Helvetica"/>
          <w:b/>
          <w:sz w:val="22"/>
          <w:szCs w:val="22"/>
        </w:rPr>
      </w:pPr>
      <w:r w:rsidRPr="005500F7">
        <w:rPr>
          <w:rFonts w:ascii="Helvetica" w:hAnsi="Helvetica" w:cs="Helvetica"/>
          <w:b/>
          <w:bCs/>
          <w:sz w:val="22"/>
          <w:szCs w:val="22"/>
        </w:rPr>
        <w:t>Testing Type</w:t>
      </w:r>
      <w:r w:rsidRPr="005500F7">
        <w:rPr>
          <w:rFonts w:ascii="Helvetica" w:hAnsi="Helvetica" w:cs="Helvetica"/>
          <w:b/>
          <w:bCs/>
          <w:sz w:val="22"/>
          <w:szCs w:val="22"/>
        </w:rPr>
        <w:tab/>
      </w:r>
      <w:r w:rsidRPr="005500F7">
        <w:rPr>
          <w:rFonts w:ascii="Helvetica" w:hAnsi="Helvetica" w:cs="Helvetica"/>
          <w:b/>
          <w:bCs/>
          <w:sz w:val="22"/>
          <w:szCs w:val="22"/>
        </w:rPr>
        <w:tab/>
        <w:t>:</w:t>
      </w:r>
      <w:r w:rsidRPr="005500F7">
        <w:rPr>
          <w:rFonts w:ascii="Helvetica" w:hAnsi="Helvetica" w:cs="Helvetica"/>
          <w:b/>
          <w:bCs/>
          <w:sz w:val="22"/>
          <w:szCs w:val="22"/>
        </w:rPr>
        <w:tab/>
      </w:r>
      <w:r>
        <w:rPr>
          <w:rFonts w:ascii="Helvetica" w:hAnsi="Helvetica" w:cs="Helvetica"/>
          <w:b/>
          <w:bCs/>
          <w:sz w:val="22"/>
          <w:szCs w:val="22"/>
        </w:rPr>
        <w:t xml:space="preserve">Automation &amp; </w:t>
      </w:r>
      <w:r w:rsidRPr="005500F7">
        <w:rPr>
          <w:rFonts w:ascii="Helvetica" w:hAnsi="Helvetica" w:cs="Helvetica"/>
          <w:b/>
          <w:sz w:val="22"/>
          <w:szCs w:val="22"/>
        </w:rPr>
        <w:t>Manual Testing.</w:t>
      </w:r>
      <w:r w:rsidRPr="005500F7">
        <w:rPr>
          <w:rFonts w:ascii="Helvetica" w:hAnsi="Helvetica" w:cs="Helvetica"/>
          <w:b/>
          <w:sz w:val="22"/>
          <w:szCs w:val="22"/>
        </w:rPr>
        <w:br/>
        <w:t xml:space="preserve">Tools Used                :           </w:t>
      </w:r>
      <w:r>
        <w:rPr>
          <w:rFonts w:ascii="Helvetica" w:hAnsi="Helvetica" w:cs="Helvetica"/>
          <w:b/>
          <w:sz w:val="22"/>
          <w:szCs w:val="22"/>
        </w:rPr>
        <w:t>Jira</w:t>
      </w:r>
      <w:r w:rsidRPr="005500F7">
        <w:rPr>
          <w:rFonts w:ascii="Helvetica" w:hAnsi="Helvetica" w:cs="Helvetica"/>
          <w:b/>
          <w:sz w:val="22"/>
          <w:szCs w:val="22"/>
        </w:rPr>
        <w:t>.</w:t>
      </w:r>
    </w:p>
    <w:p w:rsidR="00005F5D" w:rsidRDefault="00005F5D" w:rsidP="00005F5D">
      <w:pPr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 xml:space="preserve">Web Site                    :           </w:t>
      </w:r>
      <w:hyperlink r:id="rId8" w:history="1">
        <w:r>
          <w:rPr>
            <w:rStyle w:val="Hyperlink"/>
          </w:rPr>
          <w:t>https://www.illumy.com/</w:t>
        </w:r>
      </w:hyperlink>
    </w:p>
    <w:p w:rsidR="00005F5D" w:rsidRPr="005500F7" w:rsidRDefault="00005F5D" w:rsidP="0006276A">
      <w:pPr>
        <w:rPr>
          <w:rFonts w:ascii="Helvetica" w:hAnsi="Helvetica" w:cs="Helvetica"/>
          <w:color w:val="0D0D0D" w:themeColor="text1" w:themeTint="F2"/>
          <w:sz w:val="22"/>
          <w:szCs w:val="22"/>
          <w:shd w:val="clear" w:color="auto" w:fill="FFFFFF"/>
        </w:rPr>
      </w:pPr>
    </w:p>
    <w:p w:rsidR="00495F37" w:rsidRPr="005500F7" w:rsidRDefault="00495F37" w:rsidP="004A6F56">
      <w:pPr>
        <w:rPr>
          <w:rFonts w:ascii="Helvetica" w:hAnsi="Helvetica" w:cs="Helvetica"/>
          <w:b/>
          <w:sz w:val="22"/>
          <w:szCs w:val="22"/>
          <w:u w:val="single"/>
          <w:lang w:eastAsia="ar-SA"/>
        </w:rPr>
      </w:pPr>
    </w:p>
    <w:p w:rsidR="00C564FD" w:rsidRDefault="00C564FD" w:rsidP="004A6F56">
      <w:pPr>
        <w:rPr>
          <w:rFonts w:ascii="Helvetica" w:hAnsi="Helvetica" w:cs="Helvetica"/>
          <w:b/>
          <w:sz w:val="22"/>
          <w:szCs w:val="22"/>
          <w:u w:val="single"/>
          <w:lang w:eastAsia="ar-SA"/>
        </w:rPr>
      </w:pPr>
    </w:p>
    <w:p w:rsidR="00A306D2" w:rsidRDefault="00A306D2" w:rsidP="004A6F56">
      <w:pPr>
        <w:rPr>
          <w:rFonts w:ascii="Helvetica" w:hAnsi="Helvetica" w:cs="Helvetica"/>
          <w:b/>
          <w:sz w:val="22"/>
          <w:szCs w:val="22"/>
          <w:u w:val="single"/>
          <w:lang w:eastAsia="ar-SA"/>
        </w:rPr>
      </w:pPr>
    </w:p>
    <w:p w:rsidR="00A306D2" w:rsidRPr="005500F7" w:rsidRDefault="00A306D2" w:rsidP="004A6F56">
      <w:pPr>
        <w:rPr>
          <w:rFonts w:ascii="Helvetica" w:hAnsi="Helvetica" w:cs="Helvetica"/>
          <w:b/>
          <w:sz w:val="22"/>
          <w:szCs w:val="22"/>
          <w:u w:val="single"/>
          <w:lang w:eastAsia="ar-SA"/>
        </w:rPr>
      </w:pPr>
    </w:p>
    <w:p w:rsidR="004A6F56" w:rsidRPr="005500F7" w:rsidRDefault="004A6F56" w:rsidP="004A6F56">
      <w:pPr>
        <w:rPr>
          <w:rFonts w:ascii="Helvetica" w:hAnsi="Helvetica" w:cs="Helvetica"/>
          <w:lang w:eastAsia="ar-SA"/>
        </w:rPr>
      </w:pPr>
    </w:p>
    <w:p w:rsidR="004A6F56" w:rsidRPr="005500F7" w:rsidRDefault="004A6F56" w:rsidP="004A6F56">
      <w:pPr>
        <w:rPr>
          <w:rFonts w:ascii="Helvetica" w:hAnsi="Helvetica" w:cs="Helvetica"/>
          <w:b/>
          <w:u w:val="single"/>
          <w:lang w:eastAsia="ar-SA"/>
        </w:rPr>
      </w:pPr>
      <w:r w:rsidRPr="005500F7">
        <w:rPr>
          <w:rFonts w:ascii="Helvetica" w:hAnsi="Helvetica" w:cs="Helvetica"/>
          <w:b/>
          <w:u w:val="single"/>
          <w:lang w:eastAsia="ar-SA"/>
        </w:rPr>
        <w:t>Personal Strengths</w:t>
      </w:r>
    </w:p>
    <w:p w:rsidR="00BB7CE9" w:rsidRPr="005500F7" w:rsidRDefault="00BB7CE9" w:rsidP="004A6F56">
      <w:pPr>
        <w:pStyle w:val="Heading1"/>
        <w:numPr>
          <w:ilvl w:val="0"/>
          <w:numId w:val="0"/>
        </w:numPr>
        <w:tabs>
          <w:tab w:val="left" w:pos="0"/>
        </w:tabs>
        <w:jc w:val="left"/>
        <w:rPr>
          <w:rFonts w:ascii="Helvetica" w:hAnsi="Helvetica" w:cs="Helvetica"/>
          <w:bCs w:val="0"/>
          <w:color w:val="000000"/>
          <w:sz w:val="23"/>
          <w:szCs w:val="23"/>
          <w:u w:val="single"/>
          <w:lang w:eastAsia="en-US"/>
        </w:rPr>
      </w:pPr>
    </w:p>
    <w:p w:rsidR="00BB7CE9" w:rsidRPr="005500F7" w:rsidRDefault="00BB7CE9" w:rsidP="00BB7CE9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40" w:after="40"/>
        <w:ind w:right="43"/>
        <w:jc w:val="both"/>
        <w:rPr>
          <w:rFonts w:ascii="Helvetica" w:hAnsi="Helvetica" w:cs="Helvetica"/>
          <w:color w:val="000000"/>
          <w:sz w:val="23"/>
          <w:szCs w:val="23"/>
        </w:rPr>
      </w:pPr>
      <w:r w:rsidRPr="005500F7">
        <w:rPr>
          <w:rFonts w:ascii="Helvetica" w:hAnsi="Helvetica" w:cs="Helvetica"/>
          <w:color w:val="000000"/>
          <w:sz w:val="23"/>
          <w:szCs w:val="23"/>
        </w:rPr>
        <w:t>Highly motivated and eager to learn new technologies.</w:t>
      </w:r>
    </w:p>
    <w:p w:rsidR="00BB7CE9" w:rsidRPr="005500F7" w:rsidRDefault="00BB7CE9" w:rsidP="00BB7CE9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40" w:after="40"/>
        <w:ind w:right="43"/>
        <w:jc w:val="both"/>
        <w:rPr>
          <w:rFonts w:ascii="Helvetica" w:hAnsi="Helvetica" w:cs="Helvetica"/>
          <w:color w:val="000000"/>
          <w:sz w:val="23"/>
          <w:szCs w:val="23"/>
        </w:rPr>
      </w:pPr>
      <w:r w:rsidRPr="005500F7">
        <w:rPr>
          <w:rFonts w:ascii="Helvetica" w:hAnsi="Helvetica" w:cs="Helvetica"/>
          <w:color w:val="000000"/>
          <w:sz w:val="23"/>
          <w:szCs w:val="23"/>
        </w:rPr>
        <w:t>Having good motivational skills</w:t>
      </w:r>
    </w:p>
    <w:p w:rsidR="00BB7CE9" w:rsidRPr="005500F7" w:rsidRDefault="00BB7CE9" w:rsidP="00BB7CE9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40" w:after="40"/>
        <w:ind w:right="43"/>
        <w:jc w:val="both"/>
        <w:rPr>
          <w:rFonts w:ascii="Helvetica" w:hAnsi="Helvetica" w:cs="Helvetica"/>
          <w:color w:val="000000"/>
          <w:sz w:val="23"/>
          <w:szCs w:val="23"/>
        </w:rPr>
      </w:pPr>
      <w:r w:rsidRPr="005500F7">
        <w:rPr>
          <w:rFonts w:ascii="Helvetica" w:hAnsi="Helvetica" w:cs="Helvetica"/>
          <w:color w:val="000000"/>
          <w:sz w:val="23"/>
          <w:szCs w:val="23"/>
        </w:rPr>
        <w:t>Ability to produce best result even in pressure situation.</w:t>
      </w:r>
    </w:p>
    <w:p w:rsidR="00BB7CE9" w:rsidRPr="005500F7" w:rsidRDefault="00BB7CE9" w:rsidP="00BB7CE9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40" w:after="40"/>
        <w:ind w:right="43"/>
        <w:jc w:val="both"/>
        <w:rPr>
          <w:rFonts w:ascii="Helvetica" w:hAnsi="Helvetica" w:cs="Helvetica"/>
          <w:color w:val="000000"/>
          <w:sz w:val="23"/>
          <w:szCs w:val="23"/>
        </w:rPr>
      </w:pPr>
      <w:r w:rsidRPr="005500F7">
        <w:rPr>
          <w:rFonts w:ascii="Helvetica" w:hAnsi="Helvetica" w:cs="Helvetica"/>
          <w:color w:val="000000"/>
          <w:sz w:val="23"/>
          <w:szCs w:val="23"/>
        </w:rPr>
        <w:t>Excellent communication skills in written and verbal both.</w:t>
      </w:r>
    </w:p>
    <w:p w:rsidR="00BB7CE9" w:rsidRPr="005500F7" w:rsidRDefault="00BB7CE9" w:rsidP="00BB7CE9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40" w:after="40"/>
        <w:ind w:right="43"/>
        <w:jc w:val="both"/>
        <w:rPr>
          <w:rFonts w:ascii="Helvetica" w:hAnsi="Helvetica" w:cs="Helvetica"/>
          <w:b/>
          <w:color w:val="000000"/>
          <w:sz w:val="23"/>
          <w:szCs w:val="23"/>
          <w:u w:val="single"/>
        </w:rPr>
      </w:pPr>
      <w:r w:rsidRPr="005500F7">
        <w:rPr>
          <w:rFonts w:ascii="Helvetica" w:hAnsi="Helvetica" w:cs="Helvetica"/>
          <w:color w:val="000000"/>
          <w:sz w:val="23"/>
          <w:szCs w:val="23"/>
        </w:rPr>
        <w:t>Ability to work as individual as well as in group.</w:t>
      </w:r>
    </w:p>
    <w:p w:rsidR="00BB7CE9" w:rsidRPr="005500F7" w:rsidRDefault="00BB7CE9" w:rsidP="000E2E01">
      <w:pPr>
        <w:jc w:val="both"/>
        <w:rPr>
          <w:rFonts w:ascii="Helvetica" w:hAnsi="Helvetica" w:cs="Helvetica"/>
          <w:b/>
          <w:color w:val="000000"/>
          <w:sz w:val="23"/>
          <w:szCs w:val="23"/>
          <w:u w:val="single"/>
        </w:rPr>
      </w:pPr>
    </w:p>
    <w:p w:rsidR="00BB7CE9" w:rsidRPr="005500F7" w:rsidRDefault="00BB7CE9" w:rsidP="00BB7CE9">
      <w:pPr>
        <w:pStyle w:val="BodyText"/>
        <w:rPr>
          <w:rFonts w:ascii="Helvetica" w:hAnsi="Helvetica" w:cs="Helvetica"/>
          <w:b/>
          <w:bCs/>
          <w:color w:val="000000"/>
        </w:rPr>
      </w:pPr>
      <w:r w:rsidRPr="005500F7">
        <w:rPr>
          <w:rFonts w:ascii="Helvetica" w:hAnsi="Helvetica" w:cs="Helvetica"/>
          <w:b/>
          <w:color w:val="000000"/>
          <w:sz w:val="23"/>
          <w:szCs w:val="23"/>
          <w:u w:val="single"/>
          <w:lang w:eastAsia="en-US"/>
        </w:rPr>
        <w:t>PERSONAL PROFILE</w:t>
      </w:r>
      <w:r w:rsidRPr="005500F7">
        <w:rPr>
          <w:rFonts w:ascii="Helvetica" w:hAnsi="Helvetica" w:cs="Helvetica"/>
          <w:b/>
          <w:bCs/>
          <w:color w:val="000000"/>
        </w:rPr>
        <w:t xml:space="preserve"> </w:t>
      </w:r>
    </w:p>
    <w:p w:rsidR="00BB7CE9" w:rsidRPr="005500F7" w:rsidRDefault="00BB7CE9" w:rsidP="00BB7CE9">
      <w:pPr>
        <w:rPr>
          <w:rFonts w:ascii="Helvetica" w:hAnsi="Helvetica" w:cs="Helvetica"/>
          <w:color w:val="000000"/>
          <w:sz w:val="23"/>
          <w:szCs w:val="23"/>
        </w:rPr>
      </w:pPr>
      <w:r w:rsidRPr="005500F7">
        <w:rPr>
          <w:rFonts w:ascii="Helvetica" w:hAnsi="Helvetica" w:cs="Helvetica"/>
          <w:color w:val="000000"/>
          <w:sz w:val="23"/>
          <w:szCs w:val="23"/>
        </w:rPr>
        <w:t xml:space="preserve">Name                        </w:t>
      </w:r>
      <w:r w:rsidRPr="005500F7">
        <w:rPr>
          <w:rFonts w:ascii="Helvetica" w:hAnsi="Helvetica" w:cs="Helvetica"/>
          <w:color w:val="000000"/>
          <w:sz w:val="23"/>
          <w:szCs w:val="23"/>
        </w:rPr>
        <w:tab/>
      </w:r>
      <w:r w:rsidRPr="005500F7">
        <w:rPr>
          <w:rFonts w:ascii="Helvetica" w:hAnsi="Helvetica" w:cs="Helvetica"/>
          <w:color w:val="000000"/>
          <w:sz w:val="23"/>
          <w:szCs w:val="23"/>
        </w:rPr>
        <w:tab/>
      </w:r>
      <w:r w:rsidRPr="005500F7">
        <w:rPr>
          <w:rFonts w:ascii="Helvetica" w:hAnsi="Helvetica" w:cs="Helvetica"/>
          <w:color w:val="000000"/>
          <w:sz w:val="23"/>
          <w:szCs w:val="23"/>
        </w:rPr>
        <w:tab/>
      </w:r>
      <w:r w:rsidRPr="005500F7">
        <w:rPr>
          <w:rFonts w:ascii="Helvetica" w:hAnsi="Helvetica" w:cs="Helvetica"/>
          <w:color w:val="000000"/>
          <w:sz w:val="23"/>
          <w:szCs w:val="23"/>
        </w:rPr>
        <w:tab/>
        <w:t>:   V. Mahesh</w:t>
      </w:r>
    </w:p>
    <w:p w:rsidR="00BB7CE9" w:rsidRPr="005500F7" w:rsidRDefault="00BB7CE9" w:rsidP="00BB7CE9">
      <w:pPr>
        <w:rPr>
          <w:rFonts w:ascii="Helvetica" w:hAnsi="Helvetica" w:cs="Helvetica"/>
          <w:color w:val="000000"/>
          <w:sz w:val="23"/>
          <w:szCs w:val="23"/>
        </w:rPr>
      </w:pPr>
      <w:r w:rsidRPr="005500F7">
        <w:rPr>
          <w:rFonts w:ascii="Helvetica" w:hAnsi="Helvetica" w:cs="Helvetica"/>
          <w:color w:val="000000"/>
          <w:sz w:val="23"/>
          <w:szCs w:val="23"/>
        </w:rPr>
        <w:t xml:space="preserve">Fathers Name          </w:t>
      </w:r>
      <w:r w:rsidRPr="005500F7">
        <w:rPr>
          <w:rFonts w:ascii="Helvetica" w:hAnsi="Helvetica" w:cs="Helvetica"/>
          <w:color w:val="000000"/>
          <w:sz w:val="23"/>
          <w:szCs w:val="23"/>
        </w:rPr>
        <w:tab/>
      </w:r>
      <w:r w:rsidRPr="005500F7">
        <w:rPr>
          <w:rFonts w:ascii="Helvetica" w:hAnsi="Helvetica" w:cs="Helvetica"/>
          <w:color w:val="000000"/>
          <w:sz w:val="23"/>
          <w:szCs w:val="23"/>
        </w:rPr>
        <w:tab/>
      </w:r>
      <w:r w:rsidRPr="005500F7">
        <w:rPr>
          <w:rFonts w:ascii="Helvetica" w:hAnsi="Helvetica" w:cs="Helvetica"/>
          <w:color w:val="000000"/>
          <w:sz w:val="23"/>
          <w:szCs w:val="23"/>
        </w:rPr>
        <w:tab/>
      </w:r>
      <w:r w:rsidRPr="005500F7">
        <w:rPr>
          <w:rFonts w:ascii="Helvetica" w:hAnsi="Helvetica" w:cs="Helvetica"/>
          <w:color w:val="000000"/>
          <w:sz w:val="23"/>
          <w:szCs w:val="23"/>
        </w:rPr>
        <w:tab/>
        <w:t xml:space="preserve">:   V. Rama Krishna               </w:t>
      </w:r>
    </w:p>
    <w:p w:rsidR="00BB7CE9" w:rsidRPr="005500F7" w:rsidRDefault="00BB7CE9" w:rsidP="00BB7CE9">
      <w:pPr>
        <w:rPr>
          <w:rFonts w:ascii="Helvetica" w:hAnsi="Helvetica" w:cs="Helvetica"/>
          <w:color w:val="000000"/>
          <w:sz w:val="23"/>
          <w:szCs w:val="23"/>
        </w:rPr>
      </w:pPr>
      <w:r w:rsidRPr="005500F7">
        <w:rPr>
          <w:rFonts w:ascii="Helvetica" w:hAnsi="Helvetica" w:cs="Helvetica"/>
          <w:color w:val="000000"/>
          <w:sz w:val="23"/>
          <w:szCs w:val="23"/>
        </w:rPr>
        <w:t xml:space="preserve">D.O.B                       </w:t>
      </w:r>
      <w:r w:rsidRPr="005500F7">
        <w:rPr>
          <w:rFonts w:ascii="Helvetica" w:hAnsi="Helvetica" w:cs="Helvetica"/>
          <w:color w:val="000000"/>
          <w:sz w:val="23"/>
          <w:szCs w:val="23"/>
        </w:rPr>
        <w:tab/>
      </w:r>
      <w:r w:rsidRPr="005500F7">
        <w:rPr>
          <w:rFonts w:ascii="Helvetica" w:hAnsi="Helvetica" w:cs="Helvetica"/>
          <w:color w:val="000000"/>
          <w:sz w:val="23"/>
          <w:szCs w:val="23"/>
        </w:rPr>
        <w:tab/>
      </w:r>
      <w:r w:rsidRPr="005500F7">
        <w:rPr>
          <w:rFonts w:ascii="Helvetica" w:hAnsi="Helvetica" w:cs="Helvetica"/>
          <w:color w:val="000000"/>
          <w:sz w:val="23"/>
          <w:szCs w:val="23"/>
        </w:rPr>
        <w:tab/>
      </w:r>
      <w:r w:rsidRPr="005500F7">
        <w:rPr>
          <w:rFonts w:ascii="Helvetica" w:hAnsi="Helvetica" w:cs="Helvetica"/>
          <w:color w:val="000000"/>
          <w:sz w:val="23"/>
          <w:szCs w:val="23"/>
        </w:rPr>
        <w:tab/>
        <w:t xml:space="preserve">:   01-06-1995                                                         </w:t>
      </w:r>
    </w:p>
    <w:p w:rsidR="00BB7CE9" w:rsidRPr="005500F7" w:rsidRDefault="00BB7CE9" w:rsidP="00BB7CE9">
      <w:pPr>
        <w:rPr>
          <w:rFonts w:ascii="Helvetica" w:hAnsi="Helvetica" w:cs="Helvetica"/>
          <w:color w:val="000000"/>
          <w:sz w:val="23"/>
          <w:szCs w:val="23"/>
        </w:rPr>
      </w:pPr>
      <w:r w:rsidRPr="005500F7">
        <w:rPr>
          <w:rFonts w:ascii="Helvetica" w:hAnsi="Helvetica" w:cs="Helvetica"/>
          <w:color w:val="000000"/>
          <w:sz w:val="23"/>
          <w:szCs w:val="23"/>
        </w:rPr>
        <w:t xml:space="preserve">Languages                 </w:t>
      </w:r>
      <w:r w:rsidRPr="005500F7">
        <w:rPr>
          <w:rFonts w:ascii="Helvetica" w:hAnsi="Helvetica" w:cs="Helvetica"/>
          <w:color w:val="000000"/>
          <w:sz w:val="23"/>
          <w:szCs w:val="23"/>
        </w:rPr>
        <w:tab/>
      </w:r>
      <w:r w:rsidRPr="005500F7">
        <w:rPr>
          <w:rFonts w:ascii="Helvetica" w:hAnsi="Helvetica" w:cs="Helvetica"/>
          <w:color w:val="000000"/>
          <w:sz w:val="23"/>
          <w:szCs w:val="23"/>
        </w:rPr>
        <w:tab/>
      </w:r>
      <w:r w:rsidRPr="005500F7">
        <w:rPr>
          <w:rFonts w:ascii="Helvetica" w:hAnsi="Helvetica" w:cs="Helvetica"/>
          <w:color w:val="000000"/>
          <w:sz w:val="23"/>
          <w:szCs w:val="23"/>
        </w:rPr>
        <w:tab/>
        <w:t>:   Telugu, Hindi, English.</w:t>
      </w:r>
    </w:p>
    <w:p w:rsidR="00BB7CE9" w:rsidRPr="005500F7" w:rsidRDefault="00BB7CE9" w:rsidP="00BB7CE9">
      <w:pPr>
        <w:ind w:left="3545" w:hanging="3545"/>
        <w:rPr>
          <w:rFonts w:ascii="Helvetica" w:hAnsi="Helvetica" w:cs="Helvetica"/>
          <w:color w:val="000000"/>
          <w:sz w:val="23"/>
          <w:szCs w:val="23"/>
        </w:rPr>
      </w:pPr>
      <w:r w:rsidRPr="005500F7">
        <w:rPr>
          <w:rFonts w:ascii="Helvetica" w:hAnsi="Helvetica" w:cs="Helvetica"/>
          <w:color w:val="000000"/>
          <w:sz w:val="23"/>
          <w:szCs w:val="23"/>
        </w:rPr>
        <w:t xml:space="preserve">Hobbies                   </w:t>
      </w:r>
      <w:r w:rsidRPr="005500F7">
        <w:rPr>
          <w:rFonts w:ascii="Helvetica" w:hAnsi="Helvetica" w:cs="Helvetica"/>
          <w:color w:val="000000"/>
          <w:sz w:val="23"/>
          <w:szCs w:val="23"/>
        </w:rPr>
        <w:tab/>
        <w:t xml:space="preserve">  </w:t>
      </w:r>
      <w:r w:rsidRPr="005500F7">
        <w:rPr>
          <w:rFonts w:ascii="Helvetica" w:hAnsi="Helvetica" w:cs="Helvetica"/>
          <w:color w:val="000000"/>
          <w:sz w:val="23"/>
          <w:szCs w:val="23"/>
        </w:rPr>
        <w:tab/>
        <w:t>:   Su</w:t>
      </w:r>
      <w:r w:rsidR="00B17259" w:rsidRPr="005500F7">
        <w:rPr>
          <w:rFonts w:ascii="Helvetica" w:hAnsi="Helvetica" w:cs="Helvetica"/>
          <w:color w:val="000000"/>
          <w:sz w:val="23"/>
          <w:szCs w:val="23"/>
        </w:rPr>
        <w:t>rf</w:t>
      </w:r>
      <w:r w:rsidRPr="005500F7">
        <w:rPr>
          <w:rFonts w:ascii="Helvetica" w:hAnsi="Helvetica" w:cs="Helvetica"/>
          <w:color w:val="000000"/>
          <w:sz w:val="23"/>
          <w:szCs w:val="23"/>
        </w:rPr>
        <w:t xml:space="preserve">ing Internet, </w:t>
      </w:r>
      <w:r w:rsidR="00C564FD" w:rsidRPr="005500F7">
        <w:rPr>
          <w:rFonts w:ascii="Helvetica" w:hAnsi="Helvetica" w:cs="Helvetica"/>
          <w:color w:val="000000"/>
          <w:sz w:val="23"/>
          <w:szCs w:val="23"/>
        </w:rPr>
        <w:t>Computing Electronics.</w:t>
      </w:r>
    </w:p>
    <w:p w:rsidR="00686043" w:rsidRPr="005500F7" w:rsidRDefault="00686043" w:rsidP="000E2E01">
      <w:pPr>
        <w:rPr>
          <w:rFonts w:ascii="Helvetica" w:hAnsi="Helvetica" w:cs="Helvetica"/>
          <w:sz w:val="22"/>
          <w:szCs w:val="22"/>
        </w:rPr>
      </w:pPr>
    </w:p>
    <w:sectPr w:rsidR="00686043" w:rsidRPr="005500F7" w:rsidSect="00FF6EA9">
      <w:pgSz w:w="12240" w:h="15840"/>
      <w:pgMar w:top="1440" w:right="547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sz w:val="18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</w:abstractNum>
  <w:abstractNum w:abstractNumId="5">
    <w:nsid w:val="00905022"/>
    <w:multiLevelType w:val="hybridMultilevel"/>
    <w:tmpl w:val="CFA8D7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FF5C64"/>
    <w:multiLevelType w:val="hybridMultilevel"/>
    <w:tmpl w:val="613E2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195709D"/>
    <w:multiLevelType w:val="hybridMultilevel"/>
    <w:tmpl w:val="156C3C90"/>
    <w:lvl w:ilvl="0" w:tplc="3478329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0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2716AE2"/>
    <w:multiLevelType w:val="hybridMultilevel"/>
    <w:tmpl w:val="76449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485D63"/>
    <w:multiLevelType w:val="hybridMultilevel"/>
    <w:tmpl w:val="A2FC2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F97A6B"/>
    <w:multiLevelType w:val="multilevel"/>
    <w:tmpl w:val="EDB0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DAB0BC3"/>
    <w:multiLevelType w:val="hybridMultilevel"/>
    <w:tmpl w:val="CCD473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375E2B"/>
    <w:multiLevelType w:val="hybridMultilevel"/>
    <w:tmpl w:val="E4CC14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1A9B602A"/>
    <w:multiLevelType w:val="hybridMultilevel"/>
    <w:tmpl w:val="D1C8A0FC"/>
    <w:lvl w:ilvl="0" w:tplc="3478329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1AF311CD"/>
    <w:multiLevelType w:val="hybridMultilevel"/>
    <w:tmpl w:val="4AE226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3D26B1"/>
    <w:multiLevelType w:val="multilevel"/>
    <w:tmpl w:val="1BA4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7977D0D"/>
    <w:multiLevelType w:val="hybridMultilevel"/>
    <w:tmpl w:val="1E5C38F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2A0E289E"/>
    <w:multiLevelType w:val="multilevel"/>
    <w:tmpl w:val="4EBE4DD2"/>
    <w:lvl w:ilvl="0">
      <w:start w:val="1"/>
      <w:numFmt w:val="bullet"/>
      <w:pStyle w:val="ListBullet"/>
      <w:lvlText w:val=""/>
      <w:lvlJc w:val="left"/>
      <w:pPr>
        <w:tabs>
          <w:tab w:val="num" w:pos="324"/>
        </w:tabs>
        <w:ind w:left="324" w:hanging="32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684"/>
        </w:tabs>
        <w:ind w:left="68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04"/>
        </w:tabs>
        <w:ind w:left="140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64"/>
        </w:tabs>
        <w:ind w:left="176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24"/>
        </w:tabs>
        <w:ind w:left="212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44"/>
        </w:tabs>
        <w:ind w:left="284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04"/>
        </w:tabs>
        <w:ind w:left="3204" w:hanging="360"/>
      </w:pPr>
      <w:rPr>
        <w:rFonts w:hint="default"/>
      </w:rPr>
    </w:lvl>
  </w:abstractNum>
  <w:abstractNum w:abstractNumId="18">
    <w:nsid w:val="2E0D6604"/>
    <w:multiLevelType w:val="multilevel"/>
    <w:tmpl w:val="D1C8A0FC"/>
    <w:lvl w:ilvl="0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b w:val="0"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47479DB"/>
    <w:multiLevelType w:val="hybridMultilevel"/>
    <w:tmpl w:val="1B62D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000BE0"/>
    <w:multiLevelType w:val="hybridMultilevel"/>
    <w:tmpl w:val="65C6B2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1930C4"/>
    <w:multiLevelType w:val="hybridMultilevel"/>
    <w:tmpl w:val="F4C6D6BC"/>
    <w:lvl w:ilvl="0" w:tplc="34783296">
      <w:start w:val="1"/>
      <w:numFmt w:val="bullet"/>
      <w:pStyle w:val="Heading1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132418"/>
    <w:multiLevelType w:val="hybridMultilevel"/>
    <w:tmpl w:val="158E2F2E"/>
    <w:lvl w:ilvl="0" w:tplc="C5EEC67C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3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4">
    <w:nsid w:val="4BC5094B"/>
    <w:multiLevelType w:val="multilevel"/>
    <w:tmpl w:val="5046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ECE6BCA"/>
    <w:multiLevelType w:val="hybridMultilevel"/>
    <w:tmpl w:val="EDB032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464285"/>
    <w:multiLevelType w:val="multilevel"/>
    <w:tmpl w:val="455A0ADE"/>
    <w:lvl w:ilvl="0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90"/>
        </w:tabs>
        <w:ind w:left="24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  <w:sz w:val="20"/>
      </w:rPr>
    </w:lvl>
  </w:abstractNum>
  <w:abstractNum w:abstractNumId="27">
    <w:nsid w:val="6001438B"/>
    <w:multiLevelType w:val="hybridMultilevel"/>
    <w:tmpl w:val="12745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56420B"/>
    <w:multiLevelType w:val="hybridMultilevel"/>
    <w:tmpl w:val="B53651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4C3B86"/>
    <w:multiLevelType w:val="hybridMultilevel"/>
    <w:tmpl w:val="76AC04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6E8C38EF"/>
    <w:multiLevelType w:val="hybridMultilevel"/>
    <w:tmpl w:val="2258DD1C"/>
    <w:lvl w:ilvl="0" w:tplc="3478329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FC80CF3"/>
    <w:multiLevelType w:val="hybridMultilevel"/>
    <w:tmpl w:val="CB52A2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58533D8"/>
    <w:multiLevelType w:val="hybridMultilevel"/>
    <w:tmpl w:val="86C0F7D8"/>
    <w:lvl w:ilvl="0" w:tplc="A4C0E31C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9657771"/>
    <w:multiLevelType w:val="hybridMultilevel"/>
    <w:tmpl w:val="E04C87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7C6804C0"/>
    <w:multiLevelType w:val="hybridMultilevel"/>
    <w:tmpl w:val="DB7CB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0"/>
  </w:num>
  <w:num w:numId="3">
    <w:abstractNumId w:val="0"/>
  </w:num>
  <w:num w:numId="4">
    <w:abstractNumId w:val="31"/>
  </w:num>
  <w:num w:numId="5">
    <w:abstractNumId w:val="29"/>
  </w:num>
  <w:num w:numId="6">
    <w:abstractNumId w:val="22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  <w:num w:numId="11">
    <w:abstractNumId w:val="13"/>
  </w:num>
  <w:num w:numId="12">
    <w:abstractNumId w:val="18"/>
  </w:num>
  <w:num w:numId="13">
    <w:abstractNumId w:val="7"/>
  </w:num>
  <w:num w:numId="14">
    <w:abstractNumId w:val="25"/>
  </w:num>
  <w:num w:numId="15">
    <w:abstractNumId w:val="10"/>
  </w:num>
  <w:num w:numId="16">
    <w:abstractNumId w:val="14"/>
  </w:num>
  <w:num w:numId="17">
    <w:abstractNumId w:val="33"/>
  </w:num>
  <w:num w:numId="18">
    <w:abstractNumId w:val="34"/>
  </w:num>
  <w:num w:numId="19">
    <w:abstractNumId w:val="12"/>
  </w:num>
  <w:num w:numId="20">
    <w:abstractNumId w:val="19"/>
  </w:num>
  <w:num w:numId="21">
    <w:abstractNumId w:val="28"/>
  </w:num>
  <w:num w:numId="22">
    <w:abstractNumId w:val="5"/>
  </w:num>
  <w:num w:numId="23">
    <w:abstractNumId w:val="6"/>
  </w:num>
  <w:num w:numId="24">
    <w:abstractNumId w:val="8"/>
  </w:num>
  <w:num w:numId="25">
    <w:abstractNumId w:val="32"/>
  </w:num>
  <w:num w:numId="26">
    <w:abstractNumId w:val="27"/>
  </w:num>
  <w:num w:numId="27">
    <w:abstractNumId w:val="17"/>
  </w:num>
  <w:num w:numId="28">
    <w:abstractNumId w:val="23"/>
  </w:num>
  <w:num w:numId="29">
    <w:abstractNumId w:val="9"/>
  </w:num>
  <w:num w:numId="30">
    <w:abstractNumId w:val="11"/>
  </w:num>
  <w:num w:numId="31">
    <w:abstractNumId w:val="24"/>
  </w:num>
  <w:num w:numId="32">
    <w:abstractNumId w:val="15"/>
  </w:num>
  <w:num w:numId="33">
    <w:abstractNumId w:val="21"/>
  </w:num>
  <w:num w:numId="34">
    <w:abstractNumId w:val="21"/>
  </w:num>
  <w:num w:numId="35">
    <w:abstractNumId w:val="21"/>
  </w:num>
  <w:num w:numId="36">
    <w:abstractNumId w:val="26"/>
  </w:num>
  <w:num w:numId="37">
    <w:abstractNumId w:val="21"/>
  </w:num>
  <w:num w:numId="38">
    <w:abstractNumId w:val="20"/>
  </w:num>
  <w:num w:numId="3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75143F"/>
    <w:rsid w:val="00005F5D"/>
    <w:rsid w:val="00023B5B"/>
    <w:rsid w:val="0002449C"/>
    <w:rsid w:val="0002670F"/>
    <w:rsid w:val="0003330D"/>
    <w:rsid w:val="00035F96"/>
    <w:rsid w:val="00045C92"/>
    <w:rsid w:val="00046AE1"/>
    <w:rsid w:val="0006276A"/>
    <w:rsid w:val="00085DF1"/>
    <w:rsid w:val="00090E16"/>
    <w:rsid w:val="000A4B0E"/>
    <w:rsid w:val="000B2831"/>
    <w:rsid w:val="000D3151"/>
    <w:rsid w:val="000D3F50"/>
    <w:rsid w:val="000D6860"/>
    <w:rsid w:val="000E18E5"/>
    <w:rsid w:val="000E2E01"/>
    <w:rsid w:val="000F1257"/>
    <w:rsid w:val="00104609"/>
    <w:rsid w:val="001117D7"/>
    <w:rsid w:val="0012243A"/>
    <w:rsid w:val="001279FA"/>
    <w:rsid w:val="00135DFF"/>
    <w:rsid w:val="00141FCE"/>
    <w:rsid w:val="0014264F"/>
    <w:rsid w:val="00181D61"/>
    <w:rsid w:val="00187EAD"/>
    <w:rsid w:val="00192291"/>
    <w:rsid w:val="00192B8F"/>
    <w:rsid w:val="0019566D"/>
    <w:rsid w:val="001A34E8"/>
    <w:rsid w:val="001A3767"/>
    <w:rsid w:val="001B1F2E"/>
    <w:rsid w:val="001B7D4D"/>
    <w:rsid w:val="001C1D42"/>
    <w:rsid w:val="001E02EC"/>
    <w:rsid w:val="001E54C2"/>
    <w:rsid w:val="00203A64"/>
    <w:rsid w:val="0021211B"/>
    <w:rsid w:val="00214F74"/>
    <w:rsid w:val="002161AE"/>
    <w:rsid w:val="002166A9"/>
    <w:rsid w:val="00221152"/>
    <w:rsid w:val="0022151F"/>
    <w:rsid w:val="0022649B"/>
    <w:rsid w:val="002659E1"/>
    <w:rsid w:val="00292F4B"/>
    <w:rsid w:val="002957E6"/>
    <w:rsid w:val="002A1EC5"/>
    <w:rsid w:val="002A4EF5"/>
    <w:rsid w:val="002B414F"/>
    <w:rsid w:val="002B4277"/>
    <w:rsid w:val="002B7552"/>
    <w:rsid w:val="002C290D"/>
    <w:rsid w:val="002C6CCF"/>
    <w:rsid w:val="002F1D2E"/>
    <w:rsid w:val="002F323D"/>
    <w:rsid w:val="002F3FFE"/>
    <w:rsid w:val="002F601E"/>
    <w:rsid w:val="0030049D"/>
    <w:rsid w:val="003065A0"/>
    <w:rsid w:val="00307F05"/>
    <w:rsid w:val="003226D2"/>
    <w:rsid w:val="003254C4"/>
    <w:rsid w:val="0032658E"/>
    <w:rsid w:val="00335AE3"/>
    <w:rsid w:val="00337D8E"/>
    <w:rsid w:val="00353B3A"/>
    <w:rsid w:val="00361D5C"/>
    <w:rsid w:val="003701C0"/>
    <w:rsid w:val="00374414"/>
    <w:rsid w:val="00392CEF"/>
    <w:rsid w:val="003C164B"/>
    <w:rsid w:val="003C20FF"/>
    <w:rsid w:val="003C2292"/>
    <w:rsid w:val="003C6A31"/>
    <w:rsid w:val="003E0A25"/>
    <w:rsid w:val="003E2010"/>
    <w:rsid w:val="003E3900"/>
    <w:rsid w:val="003E4D0D"/>
    <w:rsid w:val="003E601C"/>
    <w:rsid w:val="00410245"/>
    <w:rsid w:val="00413560"/>
    <w:rsid w:val="00422682"/>
    <w:rsid w:val="00427B36"/>
    <w:rsid w:val="00444BA6"/>
    <w:rsid w:val="00445414"/>
    <w:rsid w:val="00451CAA"/>
    <w:rsid w:val="004554E2"/>
    <w:rsid w:val="00457E4F"/>
    <w:rsid w:val="004613AD"/>
    <w:rsid w:val="00480174"/>
    <w:rsid w:val="00495F37"/>
    <w:rsid w:val="004A6F56"/>
    <w:rsid w:val="004A6F5A"/>
    <w:rsid w:val="004B15FD"/>
    <w:rsid w:val="004B1C25"/>
    <w:rsid w:val="004C7345"/>
    <w:rsid w:val="004C7398"/>
    <w:rsid w:val="004E0725"/>
    <w:rsid w:val="004F56E0"/>
    <w:rsid w:val="00500796"/>
    <w:rsid w:val="00502F94"/>
    <w:rsid w:val="00504468"/>
    <w:rsid w:val="005132C4"/>
    <w:rsid w:val="00520717"/>
    <w:rsid w:val="0052702D"/>
    <w:rsid w:val="00546C93"/>
    <w:rsid w:val="005500F7"/>
    <w:rsid w:val="00554D43"/>
    <w:rsid w:val="005629E1"/>
    <w:rsid w:val="00573BEA"/>
    <w:rsid w:val="00576948"/>
    <w:rsid w:val="00585194"/>
    <w:rsid w:val="005A5F73"/>
    <w:rsid w:val="005B2EC9"/>
    <w:rsid w:val="005B653F"/>
    <w:rsid w:val="005D1DD2"/>
    <w:rsid w:val="005D5937"/>
    <w:rsid w:val="005E57CF"/>
    <w:rsid w:val="005F57C9"/>
    <w:rsid w:val="00602081"/>
    <w:rsid w:val="00604E0D"/>
    <w:rsid w:val="006061E1"/>
    <w:rsid w:val="00606316"/>
    <w:rsid w:val="00607D39"/>
    <w:rsid w:val="006131D6"/>
    <w:rsid w:val="00613AC8"/>
    <w:rsid w:val="00614014"/>
    <w:rsid w:val="00614CA2"/>
    <w:rsid w:val="00616AF9"/>
    <w:rsid w:val="00627254"/>
    <w:rsid w:val="006308C2"/>
    <w:rsid w:val="00641833"/>
    <w:rsid w:val="00642F6B"/>
    <w:rsid w:val="00645968"/>
    <w:rsid w:val="00653C14"/>
    <w:rsid w:val="00655F69"/>
    <w:rsid w:val="0066079E"/>
    <w:rsid w:val="00673634"/>
    <w:rsid w:val="00675C7C"/>
    <w:rsid w:val="0068133C"/>
    <w:rsid w:val="00686043"/>
    <w:rsid w:val="00686D1D"/>
    <w:rsid w:val="00691963"/>
    <w:rsid w:val="00691B8A"/>
    <w:rsid w:val="006A221B"/>
    <w:rsid w:val="006C541C"/>
    <w:rsid w:val="006D2B42"/>
    <w:rsid w:val="007003AC"/>
    <w:rsid w:val="0070606D"/>
    <w:rsid w:val="00706AA5"/>
    <w:rsid w:val="007160C1"/>
    <w:rsid w:val="00726430"/>
    <w:rsid w:val="0072702D"/>
    <w:rsid w:val="007316F1"/>
    <w:rsid w:val="00731CB7"/>
    <w:rsid w:val="00733C59"/>
    <w:rsid w:val="00736707"/>
    <w:rsid w:val="0074194F"/>
    <w:rsid w:val="00742EAF"/>
    <w:rsid w:val="0075143F"/>
    <w:rsid w:val="0075563D"/>
    <w:rsid w:val="00763C97"/>
    <w:rsid w:val="00770D32"/>
    <w:rsid w:val="007C5E55"/>
    <w:rsid w:val="007C694C"/>
    <w:rsid w:val="007F2FB0"/>
    <w:rsid w:val="00802557"/>
    <w:rsid w:val="00804187"/>
    <w:rsid w:val="00810BE5"/>
    <w:rsid w:val="00813831"/>
    <w:rsid w:val="008246CD"/>
    <w:rsid w:val="00824C5B"/>
    <w:rsid w:val="00824D49"/>
    <w:rsid w:val="008278B3"/>
    <w:rsid w:val="0083004F"/>
    <w:rsid w:val="00842979"/>
    <w:rsid w:val="00846753"/>
    <w:rsid w:val="00853D70"/>
    <w:rsid w:val="0086078B"/>
    <w:rsid w:val="0086248B"/>
    <w:rsid w:val="00874718"/>
    <w:rsid w:val="00881A79"/>
    <w:rsid w:val="00895915"/>
    <w:rsid w:val="00897110"/>
    <w:rsid w:val="008A0303"/>
    <w:rsid w:val="008B0340"/>
    <w:rsid w:val="008B671B"/>
    <w:rsid w:val="008C3A16"/>
    <w:rsid w:val="008C42A3"/>
    <w:rsid w:val="008C764D"/>
    <w:rsid w:val="008D31D6"/>
    <w:rsid w:val="008E3E9B"/>
    <w:rsid w:val="00905020"/>
    <w:rsid w:val="00906F1E"/>
    <w:rsid w:val="009074AC"/>
    <w:rsid w:val="0091498A"/>
    <w:rsid w:val="00914F4A"/>
    <w:rsid w:val="009220F7"/>
    <w:rsid w:val="00922E4B"/>
    <w:rsid w:val="00961159"/>
    <w:rsid w:val="00961903"/>
    <w:rsid w:val="00964B4F"/>
    <w:rsid w:val="00990639"/>
    <w:rsid w:val="00994DAF"/>
    <w:rsid w:val="009B5C49"/>
    <w:rsid w:val="009C1617"/>
    <w:rsid w:val="009C300C"/>
    <w:rsid w:val="009C7487"/>
    <w:rsid w:val="009D267F"/>
    <w:rsid w:val="009D6675"/>
    <w:rsid w:val="009D787A"/>
    <w:rsid w:val="009E45ED"/>
    <w:rsid w:val="009F60F8"/>
    <w:rsid w:val="00A14C64"/>
    <w:rsid w:val="00A24522"/>
    <w:rsid w:val="00A245A4"/>
    <w:rsid w:val="00A30443"/>
    <w:rsid w:val="00A306D2"/>
    <w:rsid w:val="00A3137E"/>
    <w:rsid w:val="00A37B84"/>
    <w:rsid w:val="00A50846"/>
    <w:rsid w:val="00A50F3B"/>
    <w:rsid w:val="00A67348"/>
    <w:rsid w:val="00A70AB2"/>
    <w:rsid w:val="00A836DA"/>
    <w:rsid w:val="00A938F1"/>
    <w:rsid w:val="00A93D22"/>
    <w:rsid w:val="00A93D83"/>
    <w:rsid w:val="00A9454F"/>
    <w:rsid w:val="00AA21BC"/>
    <w:rsid w:val="00AB1632"/>
    <w:rsid w:val="00AB16E8"/>
    <w:rsid w:val="00AB6433"/>
    <w:rsid w:val="00AC2149"/>
    <w:rsid w:val="00AC601C"/>
    <w:rsid w:val="00AC67CE"/>
    <w:rsid w:val="00AD733C"/>
    <w:rsid w:val="00AE2A9D"/>
    <w:rsid w:val="00AE5D19"/>
    <w:rsid w:val="00B00F24"/>
    <w:rsid w:val="00B11E6B"/>
    <w:rsid w:val="00B16FB7"/>
    <w:rsid w:val="00B17259"/>
    <w:rsid w:val="00B17C2D"/>
    <w:rsid w:val="00B228CE"/>
    <w:rsid w:val="00B271DE"/>
    <w:rsid w:val="00B30A07"/>
    <w:rsid w:val="00B34824"/>
    <w:rsid w:val="00B44252"/>
    <w:rsid w:val="00B51FC2"/>
    <w:rsid w:val="00B537AB"/>
    <w:rsid w:val="00B6679C"/>
    <w:rsid w:val="00B71BDF"/>
    <w:rsid w:val="00B8382C"/>
    <w:rsid w:val="00B8406F"/>
    <w:rsid w:val="00B87F50"/>
    <w:rsid w:val="00B90C68"/>
    <w:rsid w:val="00B92667"/>
    <w:rsid w:val="00B92EC2"/>
    <w:rsid w:val="00B941AD"/>
    <w:rsid w:val="00B9492A"/>
    <w:rsid w:val="00BA00C9"/>
    <w:rsid w:val="00BA40B7"/>
    <w:rsid w:val="00BA6840"/>
    <w:rsid w:val="00BB57D8"/>
    <w:rsid w:val="00BB7CE9"/>
    <w:rsid w:val="00BC2B2F"/>
    <w:rsid w:val="00BD04BA"/>
    <w:rsid w:val="00BD36BE"/>
    <w:rsid w:val="00BE113F"/>
    <w:rsid w:val="00BE211B"/>
    <w:rsid w:val="00BF6274"/>
    <w:rsid w:val="00C00121"/>
    <w:rsid w:val="00C05DAB"/>
    <w:rsid w:val="00C144FA"/>
    <w:rsid w:val="00C14ED0"/>
    <w:rsid w:val="00C23304"/>
    <w:rsid w:val="00C30FAC"/>
    <w:rsid w:val="00C348BF"/>
    <w:rsid w:val="00C470E2"/>
    <w:rsid w:val="00C564FD"/>
    <w:rsid w:val="00C931E4"/>
    <w:rsid w:val="00CA0ED8"/>
    <w:rsid w:val="00CB0CC3"/>
    <w:rsid w:val="00CB1E41"/>
    <w:rsid w:val="00CB2CDF"/>
    <w:rsid w:val="00CC4859"/>
    <w:rsid w:val="00CC5290"/>
    <w:rsid w:val="00CC5D81"/>
    <w:rsid w:val="00CD40B2"/>
    <w:rsid w:val="00CD5E50"/>
    <w:rsid w:val="00CE3CDC"/>
    <w:rsid w:val="00CE594E"/>
    <w:rsid w:val="00CE6394"/>
    <w:rsid w:val="00D03B86"/>
    <w:rsid w:val="00D04E4B"/>
    <w:rsid w:val="00D22C59"/>
    <w:rsid w:val="00D2303D"/>
    <w:rsid w:val="00D313B5"/>
    <w:rsid w:val="00D3628F"/>
    <w:rsid w:val="00D37AF0"/>
    <w:rsid w:val="00D53ED9"/>
    <w:rsid w:val="00D5659C"/>
    <w:rsid w:val="00D803A1"/>
    <w:rsid w:val="00D94520"/>
    <w:rsid w:val="00DA05DA"/>
    <w:rsid w:val="00DA4583"/>
    <w:rsid w:val="00DB3822"/>
    <w:rsid w:val="00DB3F15"/>
    <w:rsid w:val="00DB6BB8"/>
    <w:rsid w:val="00DD181F"/>
    <w:rsid w:val="00DD23BE"/>
    <w:rsid w:val="00DE716F"/>
    <w:rsid w:val="00DF140F"/>
    <w:rsid w:val="00E00612"/>
    <w:rsid w:val="00E03CDF"/>
    <w:rsid w:val="00E06EBC"/>
    <w:rsid w:val="00E17253"/>
    <w:rsid w:val="00E20FA1"/>
    <w:rsid w:val="00E21654"/>
    <w:rsid w:val="00E24E02"/>
    <w:rsid w:val="00E432A1"/>
    <w:rsid w:val="00E52E1F"/>
    <w:rsid w:val="00E5586D"/>
    <w:rsid w:val="00E60540"/>
    <w:rsid w:val="00E608D0"/>
    <w:rsid w:val="00E639F7"/>
    <w:rsid w:val="00E63E94"/>
    <w:rsid w:val="00E64E79"/>
    <w:rsid w:val="00E750BE"/>
    <w:rsid w:val="00E777CD"/>
    <w:rsid w:val="00E9373C"/>
    <w:rsid w:val="00E96B7A"/>
    <w:rsid w:val="00EB0CEE"/>
    <w:rsid w:val="00EB6C1A"/>
    <w:rsid w:val="00EB7812"/>
    <w:rsid w:val="00EC2FB1"/>
    <w:rsid w:val="00EC5163"/>
    <w:rsid w:val="00EC7B80"/>
    <w:rsid w:val="00EE14B5"/>
    <w:rsid w:val="00EE3170"/>
    <w:rsid w:val="00EE6149"/>
    <w:rsid w:val="00EE710C"/>
    <w:rsid w:val="00EF3986"/>
    <w:rsid w:val="00EF53CC"/>
    <w:rsid w:val="00EF773B"/>
    <w:rsid w:val="00EF7B17"/>
    <w:rsid w:val="00F06AB8"/>
    <w:rsid w:val="00F07343"/>
    <w:rsid w:val="00F16134"/>
    <w:rsid w:val="00F26962"/>
    <w:rsid w:val="00F26F09"/>
    <w:rsid w:val="00F3341A"/>
    <w:rsid w:val="00F4592E"/>
    <w:rsid w:val="00F46CC9"/>
    <w:rsid w:val="00F55144"/>
    <w:rsid w:val="00F569AE"/>
    <w:rsid w:val="00F85AE7"/>
    <w:rsid w:val="00F8604D"/>
    <w:rsid w:val="00F90889"/>
    <w:rsid w:val="00F93F0B"/>
    <w:rsid w:val="00F953D8"/>
    <w:rsid w:val="00FA281D"/>
    <w:rsid w:val="00FD29DC"/>
    <w:rsid w:val="00FD4107"/>
    <w:rsid w:val="00FE2ADA"/>
    <w:rsid w:val="00FF0ED3"/>
    <w:rsid w:val="00FF6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4C4"/>
    <w:rPr>
      <w:sz w:val="24"/>
      <w:szCs w:val="24"/>
    </w:rPr>
  </w:style>
  <w:style w:type="paragraph" w:styleId="Heading1">
    <w:name w:val="heading 1"/>
    <w:basedOn w:val="Normal"/>
    <w:next w:val="Normal"/>
    <w:qFormat/>
    <w:rsid w:val="004C7398"/>
    <w:pPr>
      <w:keepNext/>
      <w:numPr>
        <w:numId w:val="1"/>
      </w:numPr>
      <w:suppressAutoHyphens/>
      <w:jc w:val="both"/>
      <w:outlineLvl w:val="0"/>
    </w:pPr>
    <w:rPr>
      <w:b/>
      <w:bCs/>
      <w:lang w:eastAsia="ar-SA"/>
    </w:rPr>
  </w:style>
  <w:style w:type="paragraph" w:styleId="Heading2">
    <w:name w:val="heading 2"/>
    <w:basedOn w:val="Normal"/>
    <w:next w:val="Normal"/>
    <w:qFormat/>
    <w:rsid w:val="004F56E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E01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35F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E710C"/>
    <w:rPr>
      <w:color w:val="0000FF"/>
      <w:u w:val="single"/>
    </w:rPr>
  </w:style>
  <w:style w:type="paragraph" w:styleId="BodyText">
    <w:name w:val="Body Text"/>
    <w:basedOn w:val="Normal"/>
    <w:rsid w:val="00B8382C"/>
    <w:pPr>
      <w:suppressAutoHyphens/>
      <w:spacing w:after="120"/>
    </w:pPr>
    <w:rPr>
      <w:lang w:eastAsia="ar-SA"/>
    </w:rPr>
  </w:style>
  <w:style w:type="paragraph" w:customStyle="1" w:styleId="WW-BodyText2">
    <w:name w:val="WW-Body Text 2"/>
    <w:basedOn w:val="Normal"/>
    <w:rsid w:val="00B8382C"/>
    <w:pPr>
      <w:suppressAutoHyphens/>
    </w:pPr>
    <w:rPr>
      <w:sz w:val="22"/>
      <w:szCs w:val="20"/>
      <w:lang w:eastAsia="ar-SA"/>
    </w:rPr>
  </w:style>
  <w:style w:type="character" w:customStyle="1" w:styleId="WW8Num3z0">
    <w:name w:val="WW8Num3z0"/>
    <w:rsid w:val="00990639"/>
    <w:rPr>
      <w:rFonts w:ascii="Symbol" w:hAnsi="Symbol"/>
      <w:sz w:val="18"/>
    </w:rPr>
  </w:style>
  <w:style w:type="paragraph" w:styleId="ListParagraph">
    <w:name w:val="List Paragraph"/>
    <w:basedOn w:val="Normal"/>
    <w:uiPriority w:val="34"/>
    <w:qFormat/>
    <w:rsid w:val="00D22C59"/>
    <w:pPr>
      <w:ind w:left="720"/>
    </w:pPr>
  </w:style>
  <w:style w:type="paragraph" w:customStyle="1" w:styleId="Body">
    <w:name w:val="Body"/>
    <w:basedOn w:val="Normal"/>
    <w:rsid w:val="009D787A"/>
    <w:pPr>
      <w:jc w:val="both"/>
    </w:pPr>
    <w:rPr>
      <w:rFonts w:ascii="Trebuchet MS" w:hAnsi="Trebuchet MS"/>
      <w:sz w:val="22"/>
    </w:rPr>
  </w:style>
  <w:style w:type="paragraph" w:styleId="NormalWeb">
    <w:name w:val="Normal (Web)"/>
    <w:basedOn w:val="Normal"/>
    <w:rsid w:val="00686043"/>
    <w:pPr>
      <w:autoSpaceDE w:val="0"/>
      <w:autoSpaceDN w:val="0"/>
      <w:spacing w:before="100" w:after="100"/>
    </w:pPr>
  </w:style>
  <w:style w:type="character" w:customStyle="1" w:styleId="Heading3Char">
    <w:name w:val="Heading 3 Char"/>
    <w:link w:val="Heading3"/>
    <w:uiPriority w:val="9"/>
    <w:semiHidden/>
    <w:rsid w:val="000E2E01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ResumeBodyCharChar">
    <w:name w:val="Resume Body Char Char"/>
    <w:link w:val="ResumeBodyChar"/>
    <w:locked/>
    <w:rsid w:val="000E2E01"/>
    <w:rPr>
      <w:szCs w:val="24"/>
    </w:rPr>
  </w:style>
  <w:style w:type="paragraph" w:customStyle="1" w:styleId="ResumeBodyChar">
    <w:name w:val="Resume Body Char"/>
    <w:basedOn w:val="Normal"/>
    <w:link w:val="ResumeBodyCharChar"/>
    <w:rsid w:val="000E2E01"/>
    <w:pPr>
      <w:spacing w:before="60"/>
    </w:pPr>
    <w:rPr>
      <w:sz w:val="20"/>
    </w:rPr>
  </w:style>
  <w:style w:type="paragraph" w:styleId="ListBullet">
    <w:name w:val="List Bullet"/>
    <w:basedOn w:val="Normal"/>
    <w:next w:val="ListBullet2"/>
    <w:autoRedefine/>
    <w:rsid w:val="0019566D"/>
    <w:pPr>
      <w:keepNext/>
      <w:numPr>
        <w:numId w:val="27"/>
      </w:numPr>
      <w:outlineLvl w:val="0"/>
    </w:pPr>
    <w:rPr>
      <w:rFonts w:ascii="Palatino Linotype" w:hAnsi="Palatino Linotype"/>
    </w:rPr>
  </w:style>
  <w:style w:type="paragraph" w:styleId="BodyTextIndent">
    <w:name w:val="Body Text Indent"/>
    <w:basedOn w:val="Normal"/>
    <w:link w:val="BodyTextIndentChar"/>
    <w:rsid w:val="000E2E01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0E2E01"/>
    <w:rPr>
      <w:sz w:val="24"/>
      <w:szCs w:val="24"/>
    </w:rPr>
  </w:style>
  <w:style w:type="paragraph" w:customStyle="1" w:styleId="ResumeHeading">
    <w:name w:val="Resume Heading"/>
    <w:basedOn w:val="Heading2"/>
    <w:rsid w:val="000E2E01"/>
    <w:pPr>
      <w:numPr>
        <w:ilvl w:val="1"/>
      </w:numPr>
      <w:pBdr>
        <w:bottom w:val="single" w:sz="4" w:space="1" w:color="auto"/>
      </w:pBdr>
      <w:tabs>
        <w:tab w:val="num" w:pos="576"/>
      </w:tabs>
      <w:ind w:left="576" w:hanging="576"/>
    </w:pPr>
    <w:rPr>
      <w:rFonts w:ascii="Times New Roman" w:hAnsi="Times New Roman"/>
    </w:rPr>
  </w:style>
  <w:style w:type="paragraph" w:customStyle="1" w:styleId="ResumeList">
    <w:name w:val="Resume List"/>
    <w:link w:val="ResumeListChar"/>
    <w:rsid w:val="000E2E01"/>
    <w:pPr>
      <w:spacing w:before="60"/>
    </w:pPr>
  </w:style>
  <w:style w:type="character" w:customStyle="1" w:styleId="ResumeListChar">
    <w:name w:val="Resume List Char"/>
    <w:link w:val="ResumeList"/>
    <w:rsid w:val="000E2E01"/>
    <w:rPr>
      <w:lang w:val="en-US" w:eastAsia="en-US" w:bidi="ar-SA"/>
    </w:rPr>
  </w:style>
  <w:style w:type="paragraph" w:customStyle="1" w:styleId="ResumeBullet">
    <w:name w:val="Resume Bullet"/>
    <w:basedOn w:val="Normal"/>
    <w:next w:val="ResumeBullet2"/>
    <w:rsid w:val="000E2E01"/>
    <w:pPr>
      <w:keepLines/>
      <w:widowControl w:val="0"/>
      <w:numPr>
        <w:numId w:val="28"/>
      </w:numPr>
      <w:spacing w:before="60"/>
    </w:pPr>
    <w:rPr>
      <w:sz w:val="20"/>
    </w:rPr>
  </w:style>
  <w:style w:type="paragraph" w:customStyle="1" w:styleId="ResumeBullet2">
    <w:name w:val="Resume Bullet 2"/>
    <w:rsid w:val="000E2E01"/>
    <w:pPr>
      <w:numPr>
        <w:ilvl w:val="1"/>
        <w:numId w:val="28"/>
      </w:numPr>
    </w:pPr>
    <w:rPr>
      <w:noProof/>
    </w:rPr>
  </w:style>
  <w:style w:type="paragraph" w:styleId="ListBullet2">
    <w:name w:val="List Bullet 2"/>
    <w:basedOn w:val="Normal"/>
    <w:uiPriority w:val="99"/>
    <w:semiHidden/>
    <w:unhideWhenUsed/>
    <w:rsid w:val="000E2E01"/>
    <w:pPr>
      <w:tabs>
        <w:tab w:val="num" w:pos="324"/>
      </w:tabs>
      <w:ind w:left="324" w:hanging="324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F4A"/>
    <w:pPr>
      <w:widowControl w:val="0"/>
      <w:tabs>
        <w:tab w:val="center" w:pos="4680"/>
        <w:tab w:val="right" w:pos="9360"/>
      </w:tabs>
      <w:suppressAutoHyphens/>
    </w:pPr>
    <w:rPr>
      <w:rFonts w:ascii="Liberation Serif" w:eastAsia="DejaVu Sans" w:hAnsi="Liberation Serif"/>
      <w:kern w:val="1"/>
    </w:rPr>
  </w:style>
  <w:style w:type="character" w:customStyle="1" w:styleId="HeaderChar">
    <w:name w:val="Header Char"/>
    <w:link w:val="Header"/>
    <w:uiPriority w:val="99"/>
    <w:rsid w:val="00914F4A"/>
    <w:rPr>
      <w:rFonts w:ascii="Liberation Serif" w:eastAsia="DejaVu Sans" w:hAnsi="Liberation Serif"/>
      <w:kern w:val="1"/>
      <w:sz w:val="24"/>
      <w:szCs w:val="24"/>
    </w:rPr>
  </w:style>
  <w:style w:type="paragraph" w:customStyle="1" w:styleId="Default">
    <w:name w:val="Default"/>
    <w:rsid w:val="00914F4A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Framecontents">
    <w:name w:val="Frame contents"/>
    <w:basedOn w:val="BodyText"/>
    <w:rsid w:val="00BB7CE9"/>
    <w:pPr>
      <w:widowControl w:val="0"/>
    </w:pPr>
    <w:rPr>
      <w:rFonts w:ascii="Liberation Serif" w:eastAsia="DejaVu Sans" w:hAnsi="Liberation Serif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llumy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ojiproduct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niqueproducts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42CDC-FE01-47CE-A924-3E9AA7A7B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VISWANADHA</vt:lpstr>
    </vt:vector>
  </TitlesOfParts>
  <Company>Bear Stearns</Company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VISWANADHA</dc:title>
  <dc:creator>vakula</dc:creator>
  <cp:lastModifiedBy>akula</cp:lastModifiedBy>
  <cp:revision>17</cp:revision>
  <dcterms:created xsi:type="dcterms:W3CDTF">2018-09-15T18:11:00Z</dcterms:created>
  <dcterms:modified xsi:type="dcterms:W3CDTF">2020-05-18T04:21:00Z</dcterms:modified>
</cp:coreProperties>
</file>